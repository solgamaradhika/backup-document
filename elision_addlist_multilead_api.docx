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E754B9" w:rsidRDefault="00275BF3" w:rsidP="008B0766">
      <w:pPr>
        <w:rPr>
          <w:rFonts w:ascii="Verdana" w:eastAsia="SimHei" w:hAnsi="Verdana"/>
          <w:bCs/>
          <w:noProof/>
          <w:sz w:val="32"/>
          <w:szCs w:val="36"/>
          <w:lang w:bidi="en-US"/>
        </w:rPr>
      </w:pPr>
      <w:bookmarkStart w:id="0" w:name="_Toc300931099"/>
      <w:r w:rsidRPr="00E754B9">
        <w:rPr>
          <w:rFonts w:ascii="Verdana" w:eastAsia="SimHei" w:hAnsi="Verdana"/>
          <w:bCs/>
          <w:noProof/>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B7051D">
        <w:rPr>
          <w:rFonts w:ascii="Verdana" w:eastAsia="SimHei" w:hAnsi="Verdana"/>
          <w:bCs/>
          <w:noProof/>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0A4274" w:rsidRPr="003277BE" w:rsidRDefault="000A4274"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B7051D">
        <w:rPr>
          <w:rFonts w:ascii="Verdana" w:eastAsia="SimHei" w:hAnsi="Verdana"/>
          <w:bCs/>
          <w:noProof/>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0A4274" w:rsidRPr="00536D36" w:rsidRDefault="00EF0ADE" w:rsidP="00EF0ADE">
                  <w:pPr>
                    <w:jc w:val="center"/>
                  </w:pPr>
                  <w:r>
                    <w:rPr>
                      <w:rFonts w:ascii="Arial" w:eastAsia="Arial" w:hAnsi="Arial"/>
                      <w:color w:val="E36C0A"/>
                      <w:sz w:val="47"/>
                    </w:rPr>
                    <w:t>Elision API Document</w:t>
                  </w:r>
                </w:p>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E754B9">
        <w:rPr>
          <w:rFonts w:ascii="Verdana" w:hAnsi="Verdana"/>
        </w:rPr>
        <w:br w:type="page"/>
      </w:r>
    </w:p>
    <w:p w:rsidR="00A22A20" w:rsidRPr="00E754B9" w:rsidRDefault="00A22A20" w:rsidP="00A22A20">
      <w:pPr>
        <w:pStyle w:val="Heading1"/>
        <w:numPr>
          <w:ilvl w:val="0"/>
          <w:numId w:val="0"/>
        </w:numPr>
        <w:pBdr>
          <w:bottom w:val="single" w:sz="4" w:space="1" w:color="BFBFBF" w:themeColor="background1" w:themeShade="BF"/>
        </w:pBdr>
        <w:jc w:val="center"/>
        <w:rPr>
          <w:rFonts w:ascii="Verdana" w:hAnsi="Verdana" w:cs="Arial"/>
          <w:color w:val="auto"/>
          <w:sz w:val="28"/>
          <w:szCs w:val="28"/>
        </w:rPr>
      </w:pPr>
      <w:bookmarkStart w:id="9" w:name="_Toc518120089"/>
      <w:r w:rsidRPr="00E754B9">
        <w:rPr>
          <w:rFonts w:ascii="Verdana" w:hAnsi="Verdana" w:cs="Arial"/>
          <w:color w:val="auto"/>
          <w:sz w:val="28"/>
          <w:szCs w:val="28"/>
        </w:rPr>
        <w:lastRenderedPageBreak/>
        <w:t>Table of Contents</w:t>
      </w:r>
      <w:bookmarkEnd w:id="9"/>
    </w:p>
    <w:p w:rsidR="00E754B9" w:rsidRPr="00E754B9" w:rsidRDefault="00B7051D">
      <w:pPr>
        <w:pStyle w:val="TOC1"/>
        <w:tabs>
          <w:tab w:val="right" w:leader="dot" w:pos="9017"/>
        </w:tabs>
        <w:rPr>
          <w:rFonts w:ascii="Verdana" w:eastAsiaTheme="minorEastAsia" w:hAnsi="Verdana" w:cstheme="minorBidi"/>
          <w:b w:val="0"/>
          <w:caps w:val="0"/>
          <w:noProof/>
          <w:color w:val="auto"/>
          <w:sz w:val="22"/>
          <w:szCs w:val="22"/>
        </w:rPr>
      </w:pPr>
      <w:r w:rsidRPr="00E754B9">
        <w:rPr>
          <w:rFonts w:ascii="Verdana" w:hAnsi="Verdana" w:cs="Arial"/>
          <w:color w:val="auto"/>
        </w:rPr>
        <w:fldChar w:fldCharType="begin"/>
      </w:r>
      <w:r w:rsidR="003061A2" w:rsidRPr="00E754B9">
        <w:rPr>
          <w:rFonts w:ascii="Verdana" w:hAnsi="Verdana" w:cs="Arial"/>
          <w:color w:val="auto"/>
        </w:rPr>
        <w:instrText xml:space="preserve"> TOC \o "1-3" \h \z \u </w:instrText>
      </w:r>
      <w:r w:rsidRPr="00E754B9">
        <w:rPr>
          <w:rFonts w:ascii="Verdana" w:hAnsi="Verdana" w:cs="Arial"/>
          <w:color w:val="auto"/>
        </w:rPr>
        <w:fldChar w:fldCharType="separate"/>
      </w:r>
      <w:hyperlink w:anchor="_Toc518120089" w:history="1">
        <w:r w:rsidR="00E754B9" w:rsidRPr="00E754B9">
          <w:rPr>
            <w:rStyle w:val="Hyperlink"/>
            <w:rFonts w:ascii="Verdana" w:hAnsi="Verdana" w:cs="Arial"/>
            <w:noProof/>
          </w:rPr>
          <w:t>Table of Contents</w:t>
        </w:r>
        <w:r w:rsidR="00E754B9" w:rsidRPr="00E754B9">
          <w:rPr>
            <w:rFonts w:ascii="Verdana" w:hAnsi="Verdana"/>
            <w:noProof/>
            <w:webHidden/>
          </w:rPr>
          <w:tab/>
        </w:r>
        <w:r w:rsidRPr="00E754B9">
          <w:rPr>
            <w:rFonts w:ascii="Verdana" w:hAnsi="Verdana"/>
            <w:noProof/>
            <w:webHidden/>
          </w:rPr>
          <w:fldChar w:fldCharType="begin"/>
        </w:r>
        <w:r w:rsidR="00E754B9" w:rsidRPr="00E754B9">
          <w:rPr>
            <w:rFonts w:ascii="Verdana" w:hAnsi="Verdana"/>
            <w:noProof/>
            <w:webHidden/>
          </w:rPr>
          <w:instrText xml:space="preserve"> PAGEREF _Toc518120089 \h </w:instrText>
        </w:r>
        <w:r w:rsidRPr="00E754B9">
          <w:rPr>
            <w:rFonts w:ascii="Verdana" w:hAnsi="Verdana"/>
            <w:noProof/>
            <w:webHidden/>
          </w:rPr>
        </w:r>
        <w:r w:rsidRPr="00E754B9">
          <w:rPr>
            <w:rFonts w:ascii="Verdana" w:hAnsi="Verdana"/>
            <w:noProof/>
            <w:webHidden/>
          </w:rPr>
          <w:fldChar w:fldCharType="separate"/>
        </w:r>
        <w:r w:rsidR="00E754B9" w:rsidRPr="00E754B9">
          <w:rPr>
            <w:rFonts w:ascii="Verdana" w:hAnsi="Verdana"/>
            <w:noProof/>
            <w:webHidden/>
          </w:rPr>
          <w:t>2</w:t>
        </w:r>
        <w:r w:rsidRPr="00E754B9">
          <w:rPr>
            <w:rFonts w:ascii="Verdana" w:hAnsi="Verdana"/>
            <w:noProof/>
            <w:webHidden/>
          </w:rPr>
          <w:fldChar w:fldCharType="end"/>
        </w:r>
      </w:hyperlink>
    </w:p>
    <w:p w:rsidR="00E754B9" w:rsidRPr="00E754B9" w:rsidRDefault="00B7051D">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8120090" w:history="1">
        <w:r w:rsidR="00E754B9" w:rsidRPr="00E754B9">
          <w:rPr>
            <w:rStyle w:val="Hyperlink"/>
            <w:rFonts w:ascii="Verdana" w:hAnsi="Verdana"/>
            <w:noProof/>
          </w:rPr>
          <w:t>1.</w:t>
        </w:r>
        <w:r w:rsidR="00E754B9" w:rsidRPr="00E754B9">
          <w:rPr>
            <w:rFonts w:ascii="Verdana" w:eastAsiaTheme="minorEastAsia" w:hAnsi="Verdana" w:cstheme="minorBidi"/>
            <w:b w:val="0"/>
            <w:caps w:val="0"/>
            <w:noProof/>
            <w:color w:val="auto"/>
            <w:sz w:val="22"/>
            <w:szCs w:val="22"/>
          </w:rPr>
          <w:tab/>
        </w:r>
        <w:r w:rsidR="00E754B9" w:rsidRPr="00E754B9">
          <w:rPr>
            <w:rStyle w:val="Hyperlink"/>
            <w:rFonts w:ascii="Verdana" w:hAnsi="Verdana"/>
            <w:noProof/>
          </w:rPr>
          <w:t>Add List API</w:t>
        </w:r>
        <w:r w:rsidR="00E754B9" w:rsidRPr="00E754B9">
          <w:rPr>
            <w:rFonts w:ascii="Verdana" w:hAnsi="Verdana"/>
            <w:noProof/>
            <w:webHidden/>
          </w:rPr>
          <w:tab/>
        </w:r>
        <w:r w:rsidRPr="00E754B9">
          <w:rPr>
            <w:rFonts w:ascii="Verdana" w:hAnsi="Verdana"/>
            <w:noProof/>
            <w:webHidden/>
          </w:rPr>
          <w:fldChar w:fldCharType="begin"/>
        </w:r>
        <w:r w:rsidR="00E754B9" w:rsidRPr="00E754B9">
          <w:rPr>
            <w:rFonts w:ascii="Verdana" w:hAnsi="Verdana"/>
            <w:noProof/>
            <w:webHidden/>
          </w:rPr>
          <w:instrText xml:space="preserve"> PAGEREF _Toc518120090 \h </w:instrText>
        </w:r>
        <w:r w:rsidRPr="00E754B9">
          <w:rPr>
            <w:rFonts w:ascii="Verdana" w:hAnsi="Verdana"/>
            <w:noProof/>
            <w:webHidden/>
          </w:rPr>
        </w:r>
        <w:r w:rsidRPr="00E754B9">
          <w:rPr>
            <w:rFonts w:ascii="Verdana" w:hAnsi="Verdana"/>
            <w:noProof/>
            <w:webHidden/>
          </w:rPr>
          <w:fldChar w:fldCharType="separate"/>
        </w:r>
        <w:r w:rsidR="00E754B9" w:rsidRPr="00E754B9">
          <w:rPr>
            <w:rFonts w:ascii="Verdana" w:hAnsi="Verdana"/>
            <w:noProof/>
            <w:webHidden/>
          </w:rPr>
          <w:t>5</w:t>
        </w:r>
        <w:r w:rsidRPr="00E754B9">
          <w:rPr>
            <w:rFonts w:ascii="Verdana" w:hAnsi="Verdana"/>
            <w:noProof/>
            <w:webHidden/>
          </w:rPr>
          <w:fldChar w:fldCharType="end"/>
        </w:r>
      </w:hyperlink>
    </w:p>
    <w:p w:rsidR="00E754B9" w:rsidRPr="00E754B9" w:rsidRDefault="00B7051D">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8120091" w:history="1">
        <w:r w:rsidR="00E754B9" w:rsidRPr="00E754B9">
          <w:rPr>
            <w:rStyle w:val="Hyperlink"/>
            <w:rFonts w:ascii="Verdana" w:hAnsi="Verdana"/>
            <w:noProof/>
          </w:rPr>
          <w:t>2.</w:t>
        </w:r>
        <w:r w:rsidR="00E754B9" w:rsidRPr="00E754B9">
          <w:rPr>
            <w:rFonts w:ascii="Verdana" w:eastAsiaTheme="minorEastAsia" w:hAnsi="Verdana" w:cstheme="minorBidi"/>
            <w:b w:val="0"/>
            <w:caps w:val="0"/>
            <w:noProof/>
            <w:color w:val="auto"/>
            <w:sz w:val="22"/>
            <w:szCs w:val="22"/>
          </w:rPr>
          <w:tab/>
        </w:r>
        <w:r w:rsidR="00E754B9" w:rsidRPr="00E754B9">
          <w:rPr>
            <w:rStyle w:val="Hyperlink"/>
            <w:rFonts w:ascii="Verdana" w:hAnsi="Verdana"/>
            <w:noProof/>
          </w:rPr>
          <w:t>Add Multiple Lead API</w:t>
        </w:r>
        <w:r w:rsidR="00E754B9" w:rsidRPr="00E754B9">
          <w:rPr>
            <w:rFonts w:ascii="Verdana" w:hAnsi="Verdana"/>
            <w:noProof/>
            <w:webHidden/>
          </w:rPr>
          <w:tab/>
        </w:r>
        <w:r w:rsidRPr="00E754B9">
          <w:rPr>
            <w:rFonts w:ascii="Verdana" w:hAnsi="Verdana"/>
            <w:noProof/>
            <w:webHidden/>
          </w:rPr>
          <w:fldChar w:fldCharType="begin"/>
        </w:r>
        <w:r w:rsidR="00E754B9" w:rsidRPr="00E754B9">
          <w:rPr>
            <w:rFonts w:ascii="Verdana" w:hAnsi="Verdana"/>
            <w:noProof/>
            <w:webHidden/>
          </w:rPr>
          <w:instrText xml:space="preserve"> PAGEREF _Toc518120091 \h </w:instrText>
        </w:r>
        <w:r w:rsidRPr="00E754B9">
          <w:rPr>
            <w:rFonts w:ascii="Verdana" w:hAnsi="Verdana"/>
            <w:noProof/>
            <w:webHidden/>
          </w:rPr>
        </w:r>
        <w:r w:rsidRPr="00E754B9">
          <w:rPr>
            <w:rFonts w:ascii="Verdana" w:hAnsi="Verdana"/>
            <w:noProof/>
            <w:webHidden/>
          </w:rPr>
          <w:fldChar w:fldCharType="separate"/>
        </w:r>
        <w:r w:rsidR="00E754B9" w:rsidRPr="00E754B9">
          <w:rPr>
            <w:rFonts w:ascii="Verdana" w:hAnsi="Verdana"/>
            <w:noProof/>
            <w:webHidden/>
          </w:rPr>
          <w:t>6</w:t>
        </w:r>
        <w:r w:rsidRPr="00E754B9">
          <w:rPr>
            <w:rFonts w:ascii="Verdana" w:hAnsi="Verdana"/>
            <w:noProof/>
            <w:webHidden/>
          </w:rPr>
          <w:fldChar w:fldCharType="end"/>
        </w:r>
      </w:hyperlink>
    </w:p>
    <w:p w:rsidR="00E754B9" w:rsidRPr="00E754B9" w:rsidRDefault="00B7051D">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8120092" w:history="1">
        <w:r w:rsidR="00E754B9" w:rsidRPr="00E754B9">
          <w:rPr>
            <w:rStyle w:val="Hyperlink"/>
            <w:rFonts w:ascii="Verdana" w:hAnsi="Verdana"/>
            <w:noProof/>
          </w:rPr>
          <w:t>3.</w:t>
        </w:r>
        <w:r w:rsidR="00E754B9" w:rsidRPr="00E754B9">
          <w:rPr>
            <w:rFonts w:ascii="Verdana" w:eastAsiaTheme="minorEastAsia" w:hAnsi="Verdana" w:cstheme="minorBidi"/>
            <w:b w:val="0"/>
            <w:caps w:val="0"/>
            <w:noProof/>
            <w:color w:val="auto"/>
            <w:sz w:val="22"/>
            <w:szCs w:val="22"/>
          </w:rPr>
          <w:tab/>
        </w:r>
        <w:r w:rsidR="00E754B9" w:rsidRPr="00E754B9">
          <w:rPr>
            <w:rStyle w:val="Hyperlink"/>
            <w:rFonts w:ascii="Verdana" w:hAnsi="Verdana"/>
            <w:noProof/>
          </w:rPr>
          <w:t>Call Detail API</w:t>
        </w:r>
        <w:r w:rsidR="00E754B9" w:rsidRPr="00E754B9">
          <w:rPr>
            <w:rFonts w:ascii="Verdana" w:hAnsi="Verdana"/>
            <w:noProof/>
            <w:webHidden/>
          </w:rPr>
          <w:tab/>
        </w:r>
        <w:r w:rsidRPr="00E754B9">
          <w:rPr>
            <w:rFonts w:ascii="Verdana" w:hAnsi="Verdana"/>
            <w:noProof/>
            <w:webHidden/>
          </w:rPr>
          <w:fldChar w:fldCharType="begin"/>
        </w:r>
        <w:r w:rsidR="00E754B9" w:rsidRPr="00E754B9">
          <w:rPr>
            <w:rFonts w:ascii="Verdana" w:hAnsi="Verdana"/>
            <w:noProof/>
            <w:webHidden/>
          </w:rPr>
          <w:instrText xml:space="preserve"> PAGEREF _Toc518120092 \h </w:instrText>
        </w:r>
        <w:r w:rsidRPr="00E754B9">
          <w:rPr>
            <w:rFonts w:ascii="Verdana" w:hAnsi="Verdana"/>
            <w:noProof/>
            <w:webHidden/>
          </w:rPr>
        </w:r>
        <w:r w:rsidRPr="00E754B9">
          <w:rPr>
            <w:rFonts w:ascii="Verdana" w:hAnsi="Verdana"/>
            <w:noProof/>
            <w:webHidden/>
          </w:rPr>
          <w:fldChar w:fldCharType="separate"/>
        </w:r>
        <w:r w:rsidR="00E754B9" w:rsidRPr="00E754B9">
          <w:rPr>
            <w:rFonts w:ascii="Verdana" w:hAnsi="Verdana"/>
            <w:noProof/>
            <w:webHidden/>
          </w:rPr>
          <w:t>8</w:t>
        </w:r>
        <w:r w:rsidRPr="00E754B9">
          <w:rPr>
            <w:rFonts w:ascii="Verdana" w:hAnsi="Verdana"/>
            <w:noProof/>
            <w:webHidden/>
          </w:rPr>
          <w:fldChar w:fldCharType="end"/>
        </w:r>
      </w:hyperlink>
    </w:p>
    <w:p w:rsidR="00B77AE7" w:rsidRPr="00E754B9" w:rsidRDefault="00B7051D" w:rsidP="00A22A20">
      <w:pPr>
        <w:pStyle w:val="TOC1"/>
        <w:rPr>
          <w:rFonts w:ascii="Verdana" w:hAnsi="Verdana" w:cs="Arial"/>
          <w:color w:val="auto"/>
        </w:rPr>
      </w:pPr>
      <w:r w:rsidRPr="00E754B9">
        <w:rPr>
          <w:rFonts w:ascii="Verdana" w:hAnsi="Verdana" w:cs="Arial"/>
          <w:color w:val="auto"/>
        </w:rPr>
        <w:fldChar w:fldCharType="end"/>
      </w: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934735">
      <w:pPr>
        <w:pBdr>
          <w:bottom w:val="single" w:sz="4" w:space="6" w:color="9F9F9F"/>
        </w:pBdr>
        <w:spacing w:line="240" w:lineRule="auto"/>
        <w:rPr>
          <w:rFonts w:ascii="Verdana" w:hAnsi="Verdana"/>
          <w:color w:val="1F5CA9"/>
          <w:sz w:val="28"/>
          <w:szCs w:val="28"/>
          <w:lang w:val="en-NZ"/>
        </w:rPr>
      </w:pPr>
      <w:r w:rsidRPr="00E754B9">
        <w:rPr>
          <w:rFonts w:ascii="Verdana" w:hAnsi="Verdana"/>
          <w:color w:val="1F5CA9"/>
          <w:sz w:val="28"/>
          <w:szCs w:val="28"/>
          <w:lang w:val="en-NZ"/>
        </w:rPr>
        <w:lastRenderedPageBreak/>
        <w:t>Document Revision History</w:t>
      </w:r>
      <w:bookmarkStart w:id="10" w:name="_Toc373418044"/>
    </w:p>
    <w:bookmarkEnd w:id="10"/>
    <w:p w:rsidR="00662852" w:rsidRPr="00E754B9" w:rsidRDefault="00662852" w:rsidP="00662852">
      <w:pPr>
        <w:pStyle w:val="ECParagraph"/>
        <w:rPr>
          <w:rFonts w:ascii="Verdana" w:hAnsi="Verdana"/>
          <w:sz w:val="20"/>
          <w:szCs w:val="20"/>
        </w:rPr>
      </w:pPr>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1756"/>
        <w:gridCol w:w="4241"/>
      </w:tblGrid>
      <w:tr w:rsidR="00662852" w:rsidRPr="00E754B9" w:rsidTr="00F8096C">
        <w:trPr>
          <w:trHeight w:val="692"/>
        </w:trPr>
        <w:tc>
          <w:tcPr>
            <w:tcW w:w="1170" w:type="dxa"/>
            <w:shd w:val="clear" w:color="auto" w:fill="BFBFBF"/>
          </w:tcPr>
          <w:p w:rsidR="00662852" w:rsidRPr="00E754B9" w:rsidRDefault="00662852" w:rsidP="00064860">
            <w:pPr>
              <w:rPr>
                <w:rFonts w:ascii="Verdana" w:hAnsi="Verdana"/>
                <w:b/>
                <w:color w:val="333333"/>
                <w:sz w:val="20"/>
                <w:szCs w:val="20"/>
                <w:lang w:bidi="en-US"/>
              </w:rPr>
            </w:pPr>
            <w:r w:rsidRPr="00E754B9">
              <w:rPr>
                <w:rFonts w:ascii="Verdana" w:hAnsi="Verdana"/>
                <w:b/>
                <w:color w:val="333333"/>
                <w:sz w:val="20"/>
                <w:szCs w:val="20"/>
                <w:lang w:bidi="en-US"/>
              </w:rPr>
              <w:t xml:space="preserve">Version </w:t>
            </w:r>
          </w:p>
        </w:tc>
        <w:tc>
          <w:tcPr>
            <w:tcW w:w="2654" w:type="dxa"/>
            <w:shd w:val="clear" w:color="auto" w:fill="BFBFBF"/>
          </w:tcPr>
          <w:p w:rsidR="00662852" w:rsidRPr="00E754B9" w:rsidRDefault="00662852" w:rsidP="00064860">
            <w:pPr>
              <w:rPr>
                <w:rFonts w:ascii="Verdana" w:hAnsi="Verdana"/>
                <w:b/>
                <w:color w:val="333333"/>
                <w:sz w:val="20"/>
                <w:szCs w:val="20"/>
                <w:lang w:bidi="en-US"/>
              </w:rPr>
            </w:pPr>
            <w:r w:rsidRPr="00E754B9">
              <w:rPr>
                <w:rFonts w:ascii="Verdana" w:hAnsi="Verdana"/>
                <w:b/>
                <w:color w:val="333333"/>
                <w:sz w:val="20"/>
                <w:szCs w:val="20"/>
                <w:lang w:bidi="en-US"/>
              </w:rPr>
              <w:t xml:space="preserve">Date </w:t>
            </w:r>
          </w:p>
        </w:tc>
        <w:tc>
          <w:tcPr>
            <w:tcW w:w="1756" w:type="dxa"/>
            <w:shd w:val="clear" w:color="auto" w:fill="BFBFBF"/>
          </w:tcPr>
          <w:p w:rsidR="00662852" w:rsidRPr="00E754B9" w:rsidRDefault="00662852" w:rsidP="00064860">
            <w:pPr>
              <w:rPr>
                <w:rFonts w:ascii="Verdana" w:hAnsi="Verdana"/>
                <w:b/>
                <w:color w:val="333333"/>
                <w:sz w:val="20"/>
                <w:szCs w:val="20"/>
                <w:lang w:bidi="en-US"/>
              </w:rPr>
            </w:pPr>
            <w:r w:rsidRPr="00E754B9">
              <w:rPr>
                <w:rFonts w:ascii="Verdana" w:hAnsi="Verdana"/>
                <w:b/>
                <w:color w:val="333333"/>
                <w:sz w:val="20"/>
                <w:szCs w:val="20"/>
                <w:lang w:bidi="en-US"/>
              </w:rPr>
              <w:t>Author</w:t>
            </w:r>
          </w:p>
        </w:tc>
        <w:tc>
          <w:tcPr>
            <w:tcW w:w="4241" w:type="dxa"/>
            <w:shd w:val="clear" w:color="auto" w:fill="BFBFBF"/>
          </w:tcPr>
          <w:p w:rsidR="00662852" w:rsidRPr="00E754B9" w:rsidRDefault="00662852" w:rsidP="00064860">
            <w:pPr>
              <w:rPr>
                <w:rFonts w:ascii="Verdana" w:hAnsi="Verdana"/>
                <w:b/>
                <w:color w:val="333333"/>
                <w:sz w:val="20"/>
                <w:szCs w:val="20"/>
                <w:lang w:bidi="en-US"/>
              </w:rPr>
            </w:pPr>
            <w:r w:rsidRPr="00E754B9">
              <w:rPr>
                <w:rFonts w:ascii="Verdana" w:hAnsi="Verdana"/>
                <w:b/>
                <w:color w:val="333333"/>
                <w:sz w:val="20"/>
                <w:szCs w:val="20"/>
                <w:lang w:bidi="en-US"/>
              </w:rPr>
              <w:t>Description of change</w:t>
            </w:r>
          </w:p>
        </w:tc>
      </w:tr>
      <w:tr w:rsidR="00662852" w:rsidRPr="00E754B9" w:rsidTr="00F8096C">
        <w:trPr>
          <w:trHeight w:val="454"/>
        </w:trPr>
        <w:tc>
          <w:tcPr>
            <w:tcW w:w="1170" w:type="dxa"/>
          </w:tcPr>
          <w:p w:rsidR="00662852" w:rsidRPr="00E754B9" w:rsidRDefault="00662852" w:rsidP="00064860">
            <w:pPr>
              <w:rPr>
                <w:rFonts w:ascii="Verdana" w:hAnsi="Verdana"/>
                <w:color w:val="333333"/>
                <w:sz w:val="20"/>
                <w:szCs w:val="20"/>
                <w:lang w:bidi="en-US"/>
              </w:rPr>
            </w:pPr>
            <w:r w:rsidRPr="00E754B9">
              <w:rPr>
                <w:rFonts w:ascii="Verdana" w:hAnsi="Verdana"/>
                <w:color w:val="333333"/>
                <w:sz w:val="20"/>
                <w:szCs w:val="20"/>
                <w:lang w:bidi="en-US"/>
              </w:rPr>
              <w:t>1.0</w:t>
            </w:r>
          </w:p>
        </w:tc>
        <w:tc>
          <w:tcPr>
            <w:tcW w:w="2654" w:type="dxa"/>
          </w:tcPr>
          <w:p w:rsidR="00662852" w:rsidRPr="00E754B9" w:rsidRDefault="00F8096C" w:rsidP="00064860">
            <w:pPr>
              <w:rPr>
                <w:rFonts w:ascii="Verdana" w:hAnsi="Verdana"/>
                <w:color w:val="333333"/>
                <w:sz w:val="20"/>
                <w:szCs w:val="20"/>
                <w:lang w:bidi="en-US"/>
              </w:rPr>
            </w:pPr>
            <w:r w:rsidRPr="00E754B9">
              <w:rPr>
                <w:rFonts w:ascii="Verdana" w:hAnsi="Verdana"/>
                <w:color w:val="333333"/>
                <w:sz w:val="20"/>
                <w:szCs w:val="20"/>
                <w:lang w:bidi="en-US"/>
              </w:rPr>
              <w:t>21/06</w:t>
            </w:r>
            <w:r w:rsidR="00662852" w:rsidRPr="00E754B9">
              <w:rPr>
                <w:rFonts w:ascii="Verdana" w:hAnsi="Verdana"/>
                <w:color w:val="333333"/>
                <w:sz w:val="20"/>
                <w:szCs w:val="20"/>
                <w:lang w:bidi="en-US"/>
              </w:rPr>
              <w:t>/2018</w:t>
            </w:r>
          </w:p>
        </w:tc>
        <w:tc>
          <w:tcPr>
            <w:tcW w:w="1756" w:type="dxa"/>
          </w:tcPr>
          <w:p w:rsidR="00662852" w:rsidRPr="00E754B9" w:rsidRDefault="00F8096C" w:rsidP="00064860">
            <w:pPr>
              <w:rPr>
                <w:rFonts w:ascii="Verdana" w:hAnsi="Verdana"/>
                <w:color w:val="333333"/>
                <w:sz w:val="20"/>
                <w:szCs w:val="20"/>
                <w:lang w:bidi="en-US"/>
              </w:rPr>
            </w:pPr>
            <w:r w:rsidRPr="00E754B9">
              <w:rPr>
                <w:rFonts w:ascii="Verdana" w:hAnsi="Verdana"/>
                <w:color w:val="333333"/>
                <w:sz w:val="20"/>
                <w:szCs w:val="20"/>
                <w:lang w:bidi="en-US"/>
              </w:rPr>
              <w:t>Palak Panchal</w:t>
            </w:r>
          </w:p>
        </w:tc>
        <w:tc>
          <w:tcPr>
            <w:tcW w:w="4241" w:type="dxa"/>
          </w:tcPr>
          <w:p w:rsidR="00662852" w:rsidRPr="00E754B9" w:rsidRDefault="00F8096C" w:rsidP="00064860">
            <w:pPr>
              <w:rPr>
                <w:rFonts w:ascii="Verdana" w:hAnsi="Verdana"/>
                <w:color w:val="333333"/>
                <w:sz w:val="20"/>
                <w:szCs w:val="20"/>
                <w:lang w:bidi="en-US"/>
              </w:rPr>
            </w:pPr>
            <w:r w:rsidRPr="00E754B9">
              <w:rPr>
                <w:rFonts w:ascii="Verdana" w:hAnsi="Verdana"/>
                <w:color w:val="333333"/>
                <w:sz w:val="20"/>
                <w:szCs w:val="20"/>
                <w:lang w:bidi="en-US"/>
              </w:rPr>
              <w:t>Add list &amp; multi lead</w:t>
            </w:r>
            <w:r w:rsidR="00D008A4" w:rsidRPr="00E754B9">
              <w:rPr>
                <w:rFonts w:ascii="Verdana" w:hAnsi="Verdana"/>
                <w:color w:val="333333"/>
                <w:sz w:val="20"/>
                <w:szCs w:val="20"/>
                <w:lang w:bidi="en-US"/>
              </w:rPr>
              <w:t xml:space="preserve"> API</w:t>
            </w:r>
            <w:r w:rsidR="00662852" w:rsidRPr="00E754B9">
              <w:rPr>
                <w:rFonts w:ascii="Verdana" w:hAnsi="Verdana"/>
                <w:color w:val="333333"/>
                <w:sz w:val="20"/>
                <w:szCs w:val="20"/>
                <w:lang w:bidi="en-US"/>
              </w:rPr>
              <w:t xml:space="preserve"> Document</w:t>
            </w:r>
          </w:p>
        </w:tc>
      </w:tr>
    </w:tbl>
    <w:p w:rsidR="00662852" w:rsidRPr="00E754B9" w:rsidRDefault="00662852" w:rsidP="00662852">
      <w:pPr>
        <w:pStyle w:val="Text"/>
      </w:pPr>
    </w:p>
    <w:p w:rsidR="00662852" w:rsidRPr="00E754B9" w:rsidRDefault="00662852" w:rsidP="00B77AE7">
      <w:pPr>
        <w:rPr>
          <w:rFonts w:ascii="Verdana" w:hAnsi="Verdana"/>
        </w:rPr>
      </w:pPr>
    </w:p>
    <w:p w:rsidR="00662852" w:rsidRPr="00E754B9" w:rsidRDefault="00662852" w:rsidP="00B77AE7">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rPr>
      </w:pPr>
    </w:p>
    <w:p w:rsidR="00662852" w:rsidRPr="00E754B9" w:rsidRDefault="00662852" w:rsidP="00662852">
      <w:pPr>
        <w:rPr>
          <w:rFonts w:ascii="Verdana" w:hAnsi="Verdana"/>
          <w:lang w:val="en-GB" w:eastAsia="en-GB"/>
        </w:rPr>
      </w:pPr>
    </w:p>
    <w:p w:rsidR="00C8742C" w:rsidRPr="00E754B9" w:rsidRDefault="00C8742C" w:rsidP="00A60DB1">
      <w:pPr>
        <w:pStyle w:val="ECHeading1"/>
        <w:rPr>
          <w:sz w:val="20"/>
          <w:szCs w:val="20"/>
        </w:rPr>
      </w:pPr>
      <w:bookmarkStart w:id="11" w:name="_Toc518120090"/>
      <w:r w:rsidRPr="00E754B9">
        <w:lastRenderedPageBreak/>
        <w:t xml:space="preserve">Add </w:t>
      </w:r>
      <w:r w:rsidR="00B4123C" w:rsidRPr="00E754B9">
        <w:t>List</w:t>
      </w:r>
      <w:r w:rsidR="00914BE9" w:rsidRPr="00E754B9">
        <w:t xml:space="preserve"> API</w:t>
      </w:r>
      <w:bookmarkEnd w:id="11"/>
    </w:p>
    <w:p w:rsidR="00C8742C" w:rsidRPr="00E754B9" w:rsidRDefault="00C8742C" w:rsidP="00C8742C">
      <w:pPr>
        <w:spacing w:line="240" w:lineRule="auto"/>
        <w:rPr>
          <w:rFonts w:ascii="Verdana" w:hAnsi="Verdana"/>
          <w:b/>
          <w:bCs/>
          <w:color w:val="000000"/>
          <w:sz w:val="20"/>
          <w:szCs w:val="20"/>
        </w:rPr>
      </w:pPr>
      <w:r w:rsidRPr="00E754B9">
        <w:rPr>
          <w:rFonts w:ascii="Verdana" w:hAnsi="Verdana"/>
          <w:b/>
          <w:bCs/>
          <w:color w:val="000000"/>
          <w:sz w:val="20"/>
          <w:szCs w:val="20"/>
        </w:rPr>
        <w:t>Add list API is used to create the list.</w:t>
      </w:r>
    </w:p>
    <w:p w:rsidR="00C8742C" w:rsidRPr="00E754B9" w:rsidRDefault="00C8742C" w:rsidP="00C8742C">
      <w:pPr>
        <w:spacing w:line="240" w:lineRule="auto"/>
        <w:rPr>
          <w:rFonts w:ascii="Verdana" w:hAnsi="Verdana"/>
          <w:b/>
          <w:bCs/>
          <w:color w:val="000000"/>
          <w:sz w:val="20"/>
          <w:szCs w:val="20"/>
        </w:rPr>
      </w:pPr>
    </w:p>
    <w:p w:rsidR="00C8742C" w:rsidRPr="00E754B9" w:rsidRDefault="00C8742C" w:rsidP="00C8742C">
      <w:pPr>
        <w:spacing w:line="240" w:lineRule="auto"/>
        <w:rPr>
          <w:rFonts w:ascii="Verdana" w:hAnsi="Verdana"/>
          <w:bCs/>
          <w:color w:val="000000"/>
          <w:sz w:val="20"/>
          <w:szCs w:val="20"/>
        </w:rPr>
      </w:pPr>
      <w:r w:rsidRPr="00E754B9">
        <w:rPr>
          <w:rFonts w:ascii="Verdana" w:hAnsi="Verdana"/>
          <w:b/>
          <w:bCs/>
          <w:color w:val="000000"/>
          <w:sz w:val="20"/>
          <w:szCs w:val="20"/>
        </w:rPr>
        <w:t xml:space="preserve">Note : </w:t>
      </w:r>
      <w:r w:rsidRPr="00E754B9">
        <w:rPr>
          <w:rFonts w:ascii="Verdana" w:hAnsi="Verdana"/>
          <w:bCs/>
          <w:color w:val="000000"/>
          <w:sz w:val="20"/>
          <w:szCs w:val="20"/>
        </w:rPr>
        <w:t xml:space="preserve">We use the </w:t>
      </w:r>
      <w:r w:rsidRPr="00E754B9">
        <w:rPr>
          <w:rFonts w:ascii="Verdana" w:hAnsi="Verdana"/>
          <w:b/>
          <w:bCs/>
          <w:color w:val="000000"/>
          <w:sz w:val="20"/>
          <w:szCs w:val="20"/>
        </w:rPr>
        <w:t>api</w:t>
      </w:r>
      <w:r w:rsidRPr="00E754B9">
        <w:rPr>
          <w:rFonts w:ascii="Verdana" w:hAnsi="Verdana"/>
          <w:bCs/>
          <w:color w:val="000000"/>
          <w:sz w:val="20"/>
          <w:szCs w:val="20"/>
        </w:rPr>
        <w:t xml:space="preserve"> user for this api.</w:t>
      </w:r>
      <w:r w:rsidRPr="00E754B9">
        <w:rPr>
          <w:rFonts w:ascii="Verdana" w:hAnsi="Verdana"/>
          <w:b/>
          <w:bCs/>
          <w:color w:val="000000"/>
          <w:sz w:val="20"/>
          <w:szCs w:val="20"/>
        </w:rPr>
        <w:t xml:space="preserve"> </w:t>
      </w:r>
      <w:r w:rsidRPr="00E754B9">
        <w:rPr>
          <w:rFonts w:ascii="Verdana" w:hAnsi="Verdana"/>
          <w:bCs/>
          <w:color w:val="000000"/>
          <w:sz w:val="20"/>
          <w:szCs w:val="20"/>
        </w:rPr>
        <w:t xml:space="preserve">User level of api user must been set to 8 or higher. And this </w:t>
      </w:r>
      <w:r w:rsidRPr="00E754B9">
        <w:rPr>
          <w:rFonts w:ascii="Verdana" w:hAnsi="Verdana"/>
          <w:b/>
          <w:bCs/>
          <w:color w:val="000000"/>
          <w:sz w:val="20"/>
          <w:szCs w:val="20"/>
        </w:rPr>
        <w:t>api</w:t>
      </w:r>
      <w:r w:rsidRPr="00E754B9">
        <w:rPr>
          <w:rFonts w:ascii="Verdana" w:hAnsi="Verdana"/>
          <w:bCs/>
          <w:color w:val="000000"/>
          <w:sz w:val="20"/>
          <w:szCs w:val="20"/>
        </w:rPr>
        <w:t xml:space="preserve"> user also have the </w:t>
      </w:r>
      <w:r w:rsidRPr="00E754B9">
        <w:rPr>
          <w:rFonts w:ascii="Verdana" w:hAnsi="Verdana"/>
          <w:b/>
          <w:bCs/>
          <w:color w:val="000000"/>
          <w:sz w:val="20"/>
          <w:szCs w:val="20"/>
        </w:rPr>
        <w:t>modify list</w:t>
      </w:r>
      <w:r w:rsidRPr="00E754B9">
        <w:rPr>
          <w:rFonts w:ascii="Verdana" w:hAnsi="Verdana"/>
          <w:bCs/>
          <w:color w:val="000000"/>
          <w:sz w:val="20"/>
          <w:szCs w:val="20"/>
        </w:rPr>
        <w:t xml:space="preserve"> permission to add the list using this api.</w:t>
      </w:r>
    </w:p>
    <w:p w:rsidR="00C8742C" w:rsidRPr="00E754B9" w:rsidRDefault="00C8742C" w:rsidP="00C8742C">
      <w:pPr>
        <w:spacing w:line="240" w:lineRule="auto"/>
        <w:rPr>
          <w:rFonts w:ascii="Verdana" w:hAnsi="Verdana"/>
          <w:bCs/>
          <w:color w:val="000000"/>
          <w:sz w:val="20"/>
          <w:szCs w:val="20"/>
        </w:rPr>
      </w:pPr>
    </w:p>
    <w:p w:rsidR="009F0AF0" w:rsidRPr="009F0AF0" w:rsidRDefault="00C8742C" w:rsidP="00C8742C">
      <w:pPr>
        <w:spacing w:line="240" w:lineRule="auto"/>
        <w:rPr>
          <w:rFonts w:ascii="Verdana" w:hAnsi="Verdana"/>
          <w:b/>
          <w:sz w:val="24"/>
        </w:rPr>
      </w:pPr>
      <w:r w:rsidRPr="00E754B9">
        <w:rPr>
          <w:rFonts w:ascii="Verdana" w:hAnsi="Verdana"/>
          <w:b/>
          <w:sz w:val="24"/>
        </w:rPr>
        <w:t xml:space="preserve">Below are the mandatory parameters of API: </w:t>
      </w:r>
    </w:p>
    <w:p w:rsidR="00C8742C" w:rsidRPr="00E754B9" w:rsidRDefault="00C8742C" w:rsidP="00C8742C">
      <w:pPr>
        <w:spacing w:line="240" w:lineRule="auto"/>
        <w:rPr>
          <w:rFonts w:ascii="Verdana" w:hAnsi="Verdana"/>
          <w:sz w:val="24"/>
        </w:rPr>
      </w:pPr>
      <w:r w:rsidRPr="00E754B9">
        <w:rPr>
          <w:rFonts w:ascii="Verdana" w:hAnsi="Verdana"/>
          <w:b/>
          <w:color w:val="000000"/>
          <w:sz w:val="20"/>
          <w:szCs w:val="20"/>
        </w:rPr>
        <w:t>action</w:t>
      </w:r>
      <w:r w:rsidRPr="00E754B9">
        <w:rPr>
          <w:rFonts w:ascii="Verdana" w:hAnsi="Verdana"/>
          <w:color w:val="000000"/>
          <w:sz w:val="20"/>
          <w:szCs w:val="20"/>
        </w:rPr>
        <w:t xml:space="preserve">         </w:t>
      </w:r>
      <w:r w:rsidR="00310403" w:rsidRPr="00E754B9">
        <w:rPr>
          <w:rFonts w:ascii="Verdana" w:hAnsi="Verdana"/>
          <w:color w:val="000000"/>
          <w:sz w:val="20"/>
          <w:szCs w:val="20"/>
        </w:rPr>
        <w:t xml:space="preserve">    </w:t>
      </w:r>
      <w:r w:rsidRPr="00E754B9">
        <w:rPr>
          <w:rFonts w:ascii="Verdana" w:hAnsi="Verdana"/>
          <w:color w:val="000000"/>
          <w:sz w:val="20"/>
          <w:szCs w:val="20"/>
        </w:rPr>
        <w:t xml:space="preserve">   : add_list</w:t>
      </w:r>
    </w:p>
    <w:p w:rsidR="00C8742C" w:rsidRPr="00E754B9" w:rsidRDefault="00C8742C" w:rsidP="00C8742C">
      <w:pPr>
        <w:spacing w:line="240" w:lineRule="auto"/>
        <w:rPr>
          <w:rFonts w:ascii="Verdana" w:hAnsi="Verdana"/>
          <w:sz w:val="24"/>
        </w:rPr>
      </w:pPr>
      <w:r w:rsidRPr="00E754B9">
        <w:rPr>
          <w:rFonts w:ascii="Verdana" w:hAnsi="Verdana"/>
          <w:b/>
          <w:color w:val="000000"/>
          <w:sz w:val="20"/>
          <w:szCs w:val="20"/>
        </w:rPr>
        <w:t>source</w:t>
      </w:r>
      <w:r w:rsidRPr="00E754B9">
        <w:rPr>
          <w:rFonts w:ascii="Verdana" w:hAnsi="Verdana"/>
          <w:color w:val="000000"/>
          <w:sz w:val="20"/>
          <w:szCs w:val="20"/>
        </w:rPr>
        <w:t xml:space="preserve">          </w:t>
      </w:r>
      <w:r w:rsidR="00310403" w:rsidRPr="00E754B9">
        <w:rPr>
          <w:rFonts w:ascii="Verdana" w:hAnsi="Verdana"/>
          <w:color w:val="000000"/>
          <w:sz w:val="20"/>
          <w:szCs w:val="20"/>
        </w:rPr>
        <w:t xml:space="preserve">    </w:t>
      </w:r>
      <w:r w:rsidRPr="00E754B9">
        <w:rPr>
          <w:rFonts w:ascii="Verdana" w:hAnsi="Verdana"/>
          <w:color w:val="000000"/>
          <w:sz w:val="20"/>
          <w:szCs w:val="20"/>
        </w:rPr>
        <w:t xml:space="preserve"> : 2-20 characters</w:t>
      </w:r>
    </w:p>
    <w:p w:rsidR="00C8742C" w:rsidRPr="00E754B9" w:rsidRDefault="00C8742C" w:rsidP="00C8742C">
      <w:pPr>
        <w:spacing w:line="240" w:lineRule="auto"/>
        <w:rPr>
          <w:rFonts w:ascii="Verdana" w:hAnsi="Verdana"/>
          <w:sz w:val="24"/>
        </w:rPr>
      </w:pPr>
      <w:r w:rsidRPr="00E754B9">
        <w:rPr>
          <w:rFonts w:ascii="Verdana" w:hAnsi="Verdana"/>
          <w:b/>
          <w:color w:val="000000"/>
          <w:sz w:val="20"/>
          <w:szCs w:val="20"/>
        </w:rPr>
        <w:t>list_id</w:t>
      </w:r>
      <w:r w:rsidRPr="00E754B9">
        <w:rPr>
          <w:rFonts w:ascii="Verdana" w:hAnsi="Verdana"/>
          <w:color w:val="000000"/>
          <w:sz w:val="20"/>
          <w:szCs w:val="20"/>
        </w:rPr>
        <w:t xml:space="preserve">           </w:t>
      </w:r>
      <w:r w:rsidR="00310403" w:rsidRPr="00E754B9">
        <w:rPr>
          <w:rFonts w:ascii="Verdana" w:hAnsi="Verdana"/>
          <w:color w:val="000000"/>
          <w:sz w:val="20"/>
          <w:szCs w:val="20"/>
        </w:rPr>
        <w:t xml:space="preserve">    </w:t>
      </w:r>
      <w:r w:rsidR="00F10D6B">
        <w:rPr>
          <w:rFonts w:ascii="Verdana" w:hAnsi="Verdana"/>
          <w:color w:val="000000"/>
          <w:sz w:val="20"/>
          <w:szCs w:val="20"/>
        </w:rPr>
        <w:t xml:space="preserve"> :3-14</w:t>
      </w:r>
      <w:r w:rsidRPr="00E754B9">
        <w:rPr>
          <w:rFonts w:ascii="Verdana" w:hAnsi="Verdana"/>
          <w:color w:val="000000"/>
          <w:sz w:val="20"/>
          <w:szCs w:val="20"/>
        </w:rPr>
        <w:t xml:space="preserve"> digits</w:t>
      </w:r>
    </w:p>
    <w:p w:rsidR="00C8742C" w:rsidRPr="00E754B9" w:rsidRDefault="00C8742C" w:rsidP="00C8742C">
      <w:pPr>
        <w:spacing w:line="240" w:lineRule="auto"/>
        <w:rPr>
          <w:rFonts w:ascii="Verdana" w:hAnsi="Verdana"/>
          <w:color w:val="000000"/>
          <w:sz w:val="20"/>
          <w:szCs w:val="20"/>
        </w:rPr>
      </w:pPr>
      <w:r w:rsidRPr="00E754B9">
        <w:rPr>
          <w:rFonts w:ascii="Verdana" w:hAnsi="Verdana"/>
          <w:b/>
          <w:color w:val="000000"/>
          <w:sz w:val="20"/>
          <w:szCs w:val="20"/>
        </w:rPr>
        <w:t>list_name</w:t>
      </w:r>
      <w:r w:rsidRPr="00E754B9">
        <w:rPr>
          <w:rFonts w:ascii="Verdana" w:hAnsi="Verdana"/>
          <w:color w:val="000000"/>
          <w:sz w:val="20"/>
          <w:szCs w:val="20"/>
        </w:rPr>
        <w:t xml:space="preserve">      </w:t>
      </w:r>
      <w:r w:rsidR="00310403" w:rsidRPr="00E754B9">
        <w:rPr>
          <w:rFonts w:ascii="Verdana" w:hAnsi="Verdana"/>
          <w:color w:val="000000"/>
          <w:sz w:val="20"/>
          <w:szCs w:val="20"/>
        </w:rPr>
        <w:t xml:space="preserve">    </w:t>
      </w:r>
      <w:r w:rsidRPr="00E754B9">
        <w:rPr>
          <w:rFonts w:ascii="Verdana" w:hAnsi="Verdana"/>
          <w:color w:val="000000"/>
          <w:sz w:val="20"/>
          <w:szCs w:val="20"/>
        </w:rPr>
        <w:t>: 6-30 characters</w:t>
      </w:r>
    </w:p>
    <w:p w:rsidR="00C8742C" w:rsidRPr="00E754B9" w:rsidRDefault="00C8742C" w:rsidP="00C8742C">
      <w:pPr>
        <w:spacing w:line="240" w:lineRule="auto"/>
        <w:rPr>
          <w:rFonts w:ascii="Verdana" w:hAnsi="Verdana"/>
          <w:sz w:val="24"/>
        </w:rPr>
      </w:pPr>
      <w:r w:rsidRPr="00E754B9">
        <w:rPr>
          <w:rFonts w:ascii="Verdana" w:hAnsi="Verdana"/>
          <w:b/>
          <w:color w:val="000000"/>
          <w:sz w:val="20"/>
          <w:szCs w:val="20"/>
        </w:rPr>
        <w:t>list_description</w:t>
      </w:r>
      <w:r w:rsidRPr="00E754B9">
        <w:rPr>
          <w:rFonts w:ascii="Verdana" w:hAnsi="Verdana"/>
          <w:color w:val="000000"/>
          <w:sz w:val="20"/>
          <w:szCs w:val="20"/>
        </w:rPr>
        <w:t xml:space="preserve"> : 6-30 characters</w:t>
      </w:r>
    </w:p>
    <w:p w:rsidR="00C8742C" w:rsidRPr="00E754B9" w:rsidRDefault="00C8742C" w:rsidP="00C8742C">
      <w:pPr>
        <w:spacing w:line="240" w:lineRule="auto"/>
        <w:rPr>
          <w:rFonts w:ascii="Verdana" w:hAnsi="Verdana"/>
          <w:color w:val="000000"/>
          <w:sz w:val="20"/>
          <w:szCs w:val="20"/>
        </w:rPr>
      </w:pPr>
      <w:r w:rsidRPr="00E754B9">
        <w:rPr>
          <w:rFonts w:ascii="Verdana" w:hAnsi="Verdana"/>
          <w:b/>
          <w:color w:val="000000"/>
          <w:sz w:val="20"/>
          <w:szCs w:val="20"/>
        </w:rPr>
        <w:t>campaign_id</w:t>
      </w:r>
      <w:r w:rsidRPr="00E754B9">
        <w:rPr>
          <w:rFonts w:ascii="Verdana" w:hAnsi="Verdana"/>
          <w:color w:val="000000"/>
          <w:sz w:val="20"/>
          <w:szCs w:val="20"/>
        </w:rPr>
        <w:t xml:space="preserve">  </w:t>
      </w:r>
      <w:r w:rsidR="00310403" w:rsidRPr="00E754B9">
        <w:rPr>
          <w:rFonts w:ascii="Verdana" w:hAnsi="Verdana"/>
          <w:color w:val="000000"/>
          <w:sz w:val="20"/>
          <w:szCs w:val="20"/>
        </w:rPr>
        <w:t xml:space="preserve">   </w:t>
      </w:r>
      <w:r w:rsidRPr="00E754B9">
        <w:rPr>
          <w:rFonts w:ascii="Verdana" w:hAnsi="Verdana"/>
          <w:color w:val="000000"/>
          <w:sz w:val="20"/>
          <w:szCs w:val="20"/>
        </w:rPr>
        <w:t xml:space="preserve"> :  2-8 characters, must be a valid campaign_id</w:t>
      </w:r>
    </w:p>
    <w:p w:rsidR="00C8742C" w:rsidRPr="00E754B9" w:rsidRDefault="00C8742C" w:rsidP="00C8742C">
      <w:pPr>
        <w:spacing w:line="240" w:lineRule="auto"/>
        <w:rPr>
          <w:rFonts w:ascii="Verdana" w:hAnsi="Verdana"/>
          <w:color w:val="000000"/>
          <w:sz w:val="20"/>
          <w:szCs w:val="20"/>
        </w:rPr>
      </w:pPr>
    </w:p>
    <w:p w:rsidR="00C8742C" w:rsidRPr="00E754B9" w:rsidRDefault="00C8742C" w:rsidP="00C8742C">
      <w:pPr>
        <w:spacing w:line="240" w:lineRule="auto"/>
        <w:rPr>
          <w:rFonts w:ascii="Verdana" w:hAnsi="Verdana"/>
          <w:b/>
          <w:sz w:val="24"/>
        </w:rPr>
      </w:pPr>
      <w:r w:rsidRPr="00E754B9">
        <w:rPr>
          <w:rFonts w:ascii="Verdana" w:hAnsi="Verdana"/>
          <w:b/>
          <w:color w:val="000000"/>
          <w:sz w:val="20"/>
          <w:szCs w:val="20"/>
        </w:rPr>
        <w:t>Below is the Optional Parameter of API:</w:t>
      </w:r>
    </w:p>
    <w:p w:rsidR="00C8742C" w:rsidRPr="00E754B9" w:rsidRDefault="00C8742C" w:rsidP="00C8742C">
      <w:pPr>
        <w:spacing w:line="240" w:lineRule="auto"/>
        <w:rPr>
          <w:rFonts w:ascii="Verdana" w:hAnsi="Verdana"/>
          <w:sz w:val="24"/>
        </w:rPr>
      </w:pPr>
    </w:p>
    <w:p w:rsidR="00C8742C" w:rsidRPr="00E754B9" w:rsidRDefault="00C8742C" w:rsidP="00C8742C">
      <w:pPr>
        <w:spacing w:line="240" w:lineRule="auto"/>
        <w:rPr>
          <w:rFonts w:ascii="Verdana" w:hAnsi="Verdana"/>
          <w:sz w:val="24"/>
        </w:rPr>
      </w:pPr>
      <w:r w:rsidRPr="00E754B9">
        <w:rPr>
          <w:rFonts w:ascii="Verdana" w:hAnsi="Verdana"/>
          <w:b/>
          <w:color w:val="000000"/>
          <w:sz w:val="20"/>
          <w:szCs w:val="20"/>
        </w:rPr>
        <w:t>active</w:t>
      </w:r>
      <w:r w:rsidRPr="00E754B9">
        <w:rPr>
          <w:rFonts w:ascii="Verdana" w:hAnsi="Verdana"/>
          <w:color w:val="000000"/>
          <w:sz w:val="20"/>
          <w:szCs w:val="20"/>
        </w:rPr>
        <w:t xml:space="preserve"> - Must be one of these: 'Y','N', if admin does not pass this parameter then default this parameter is set as 'N'</w:t>
      </w:r>
    </w:p>
    <w:p w:rsidR="00C8742C" w:rsidRPr="00E754B9" w:rsidRDefault="00C8742C" w:rsidP="00C8742C">
      <w:pPr>
        <w:spacing w:line="240" w:lineRule="auto"/>
        <w:rPr>
          <w:rFonts w:ascii="Verdana" w:hAnsi="Verdana"/>
          <w:sz w:val="24"/>
        </w:rPr>
      </w:pPr>
    </w:p>
    <w:p w:rsidR="00C8742C" w:rsidRPr="00E754B9" w:rsidRDefault="00C8742C" w:rsidP="00C8742C">
      <w:pPr>
        <w:spacing w:line="240" w:lineRule="auto"/>
        <w:rPr>
          <w:rFonts w:ascii="Verdana" w:hAnsi="Verdana"/>
          <w:sz w:val="24"/>
        </w:rPr>
      </w:pPr>
      <w:r w:rsidRPr="00E754B9">
        <w:rPr>
          <w:rFonts w:ascii="Verdana" w:hAnsi="Verdana"/>
          <w:b/>
          <w:sz w:val="24"/>
        </w:rPr>
        <w:t>Sample</w:t>
      </w:r>
      <w:r w:rsidRPr="00E754B9">
        <w:rPr>
          <w:rFonts w:ascii="Verdana" w:hAnsi="Verdana"/>
          <w:b/>
          <w:bCs/>
          <w:color w:val="000000"/>
          <w:sz w:val="20"/>
          <w:szCs w:val="20"/>
        </w:rPr>
        <w:t xml:space="preserve"> URL of Add list API:</w:t>
      </w:r>
    </w:p>
    <w:p w:rsidR="00C8742C" w:rsidRPr="00E754B9" w:rsidRDefault="00C8742C" w:rsidP="00C8742C">
      <w:pPr>
        <w:spacing w:line="240" w:lineRule="auto"/>
        <w:rPr>
          <w:rFonts w:ascii="Verdana" w:hAnsi="Verdana"/>
          <w:sz w:val="24"/>
        </w:rPr>
      </w:pPr>
    </w:p>
    <w:p w:rsidR="00C8742C" w:rsidRPr="00E754B9" w:rsidRDefault="00B7051D" w:rsidP="00C8742C">
      <w:pPr>
        <w:spacing w:line="240" w:lineRule="auto"/>
        <w:rPr>
          <w:rFonts w:ascii="Verdana" w:hAnsi="Verdana"/>
          <w:color w:val="0070C0"/>
          <w:sz w:val="20"/>
          <w:szCs w:val="20"/>
        </w:rPr>
      </w:pPr>
      <w:hyperlink r:id="rId10" w:history="1">
        <w:r w:rsidR="005652F8" w:rsidRPr="00E754B9">
          <w:rPr>
            <w:rStyle w:val="Hyperlink"/>
            <w:rFonts w:ascii="Verdana" w:hAnsi="Verdana"/>
            <w:color w:val="0070C0"/>
            <w:sz w:val="20"/>
            <w:szCs w:val="20"/>
          </w:rPr>
          <w:t>http://209.126.66.128:8080/elision-dialer/elision-api/main.php?source=test&amp;action=add_list&amp;list_id=1101&amp;list_name=Test+API+list&amp;list_description=test_list&amp;campaign_id=cyzma</w:t>
        </w:r>
      </w:hyperlink>
    </w:p>
    <w:p w:rsidR="00C8742C" w:rsidRPr="00E754B9" w:rsidRDefault="00C8742C" w:rsidP="00C8742C">
      <w:pPr>
        <w:spacing w:line="240" w:lineRule="auto"/>
        <w:rPr>
          <w:rFonts w:ascii="Verdana" w:hAnsi="Verdana"/>
          <w:color w:val="000000"/>
          <w:sz w:val="20"/>
          <w:szCs w:val="20"/>
        </w:rPr>
      </w:pPr>
    </w:p>
    <w:p w:rsidR="00C8742C" w:rsidRPr="00E754B9" w:rsidRDefault="00C8742C" w:rsidP="00C8742C">
      <w:pPr>
        <w:spacing w:line="240" w:lineRule="auto"/>
        <w:rPr>
          <w:rFonts w:ascii="Verdana" w:hAnsi="Verdana"/>
          <w:sz w:val="24"/>
        </w:rPr>
      </w:pPr>
      <w:r w:rsidRPr="00E754B9">
        <w:rPr>
          <w:rFonts w:ascii="Verdana" w:hAnsi="Verdana"/>
          <w:b/>
          <w:bCs/>
          <w:color w:val="000000"/>
          <w:sz w:val="20"/>
          <w:szCs w:val="20"/>
        </w:rPr>
        <w:t>SUCCESS Response :</w:t>
      </w:r>
    </w:p>
    <w:p w:rsidR="00C8742C" w:rsidRPr="00E754B9" w:rsidRDefault="00C8742C" w:rsidP="00C8742C">
      <w:pPr>
        <w:spacing w:line="240" w:lineRule="auto"/>
        <w:rPr>
          <w:rFonts w:ascii="Verdana" w:hAnsi="Verdana"/>
          <w:sz w:val="24"/>
        </w:rPr>
      </w:pPr>
    </w:p>
    <w:p w:rsidR="00C8742C" w:rsidRPr="00E754B9" w:rsidRDefault="002C4251" w:rsidP="00C8742C">
      <w:pPr>
        <w:spacing w:line="240" w:lineRule="auto"/>
        <w:rPr>
          <w:rFonts w:ascii="Verdana" w:hAnsi="Verdana"/>
          <w:sz w:val="24"/>
        </w:rPr>
      </w:pPr>
      <w:r w:rsidRPr="002C4251">
        <w:rPr>
          <w:rFonts w:ascii="Verdana" w:hAnsi="Verdana"/>
          <w:color w:val="000000"/>
          <w:sz w:val="20"/>
          <w:szCs w:val="20"/>
        </w:rPr>
        <w:t>{"success":"true","message":"add_list LIST HAS BEEN ADDED","data":{"list_id":"4568851","list_name":"159655","campaign_id":"cyzma"}}</w:t>
      </w:r>
    </w:p>
    <w:p w:rsidR="00C8742C" w:rsidRPr="00E754B9" w:rsidRDefault="00C8742C" w:rsidP="00C8742C">
      <w:pPr>
        <w:spacing w:line="240" w:lineRule="auto"/>
        <w:rPr>
          <w:rFonts w:ascii="Verdana" w:hAnsi="Verdana"/>
          <w:sz w:val="24"/>
        </w:rPr>
      </w:pPr>
      <w:r w:rsidRPr="00E754B9">
        <w:rPr>
          <w:rFonts w:ascii="Verdana" w:hAnsi="Verdana"/>
          <w:b/>
          <w:bCs/>
          <w:color w:val="000000"/>
          <w:sz w:val="20"/>
          <w:szCs w:val="20"/>
        </w:rPr>
        <w:t>ERROR Responses :</w:t>
      </w:r>
    </w:p>
    <w:p w:rsidR="00C8742C" w:rsidRPr="00E754B9" w:rsidRDefault="00C8742C" w:rsidP="00C8742C">
      <w:pPr>
        <w:spacing w:line="240" w:lineRule="auto"/>
        <w:rPr>
          <w:rFonts w:ascii="Verdana" w:hAnsi="Verdana"/>
          <w:sz w:val="24"/>
        </w:rPr>
      </w:pPr>
    </w:p>
    <w:p w:rsidR="00C8742C" w:rsidRPr="00E754B9" w:rsidRDefault="00C8742C" w:rsidP="00C8742C">
      <w:pPr>
        <w:pStyle w:val="ListParagraph"/>
        <w:numPr>
          <w:ilvl w:val="0"/>
          <w:numId w:val="27"/>
        </w:numPr>
        <w:spacing w:line="240" w:lineRule="auto"/>
        <w:textAlignment w:val="baseline"/>
        <w:rPr>
          <w:rFonts w:ascii="Verdana" w:hAnsi="Verdana"/>
          <w:color w:val="000000"/>
          <w:sz w:val="20"/>
        </w:rPr>
      </w:pPr>
      <w:r w:rsidRPr="00E754B9">
        <w:rPr>
          <w:rFonts w:ascii="Verdana" w:hAnsi="Verdana"/>
          <w:color w:val="000000"/>
          <w:sz w:val="20"/>
        </w:rPr>
        <w:t>If Api user do not have permission of Modify list ,</w:t>
      </w:r>
    </w:p>
    <w:p w:rsidR="00C8742C" w:rsidRPr="007662A7" w:rsidRDefault="007662A7" w:rsidP="00C8742C">
      <w:pPr>
        <w:pStyle w:val="ListParagraph"/>
        <w:spacing w:line="240" w:lineRule="auto"/>
        <w:ind w:left="720" w:firstLine="90"/>
        <w:rPr>
          <w:rFonts w:ascii="Verdana" w:hAnsi="Verdana"/>
          <w:b w:val="0"/>
          <w:sz w:val="20"/>
        </w:rPr>
      </w:pPr>
      <w:r w:rsidRPr="007662A7">
        <w:rPr>
          <w:rFonts w:ascii="Verdana" w:hAnsi="Verdana"/>
          <w:b w:val="0"/>
          <w:sz w:val="20"/>
        </w:rPr>
        <w:t>{"success":"false","message":"LOGIN INCORRECT, PLEASE TRY AGAIN","data":{"User":"api","Password":"1234","Auth Message":"BAD"}}</w:t>
      </w:r>
    </w:p>
    <w:p w:rsidR="00C8742C" w:rsidRPr="00E754B9" w:rsidRDefault="00C8742C" w:rsidP="00C8742C">
      <w:pPr>
        <w:pStyle w:val="ListParagraph"/>
        <w:numPr>
          <w:ilvl w:val="0"/>
          <w:numId w:val="27"/>
        </w:numPr>
        <w:spacing w:line="240" w:lineRule="auto"/>
        <w:textAlignment w:val="baseline"/>
        <w:rPr>
          <w:rFonts w:ascii="Verdana" w:hAnsi="Verdana"/>
          <w:color w:val="000000"/>
          <w:sz w:val="20"/>
        </w:rPr>
      </w:pPr>
      <w:r w:rsidRPr="00E754B9">
        <w:rPr>
          <w:rFonts w:ascii="Verdana" w:hAnsi="Verdana"/>
          <w:color w:val="000000"/>
          <w:sz w:val="20"/>
        </w:rPr>
        <w:t>If Required Field is missing ,</w:t>
      </w:r>
    </w:p>
    <w:p w:rsidR="00C8742C" w:rsidRPr="00E754B9" w:rsidRDefault="00A22DC1" w:rsidP="00C8742C">
      <w:pPr>
        <w:spacing w:line="240" w:lineRule="auto"/>
        <w:ind w:left="1080" w:hanging="270"/>
        <w:rPr>
          <w:rFonts w:ascii="Verdana" w:hAnsi="Verdana"/>
          <w:sz w:val="24"/>
        </w:rPr>
      </w:pPr>
      <w:r>
        <w:t>{"success":"false","message":"add_list YOU MUST USE ALL REQUIRED FIELDS"}</w:t>
      </w:r>
    </w:p>
    <w:p w:rsidR="00C8742C" w:rsidRPr="00E754B9" w:rsidRDefault="00C8742C" w:rsidP="00C8742C">
      <w:pPr>
        <w:pStyle w:val="ListParagraph"/>
        <w:numPr>
          <w:ilvl w:val="0"/>
          <w:numId w:val="27"/>
        </w:numPr>
        <w:spacing w:line="240" w:lineRule="auto"/>
        <w:textAlignment w:val="baseline"/>
        <w:rPr>
          <w:rFonts w:ascii="Verdana" w:hAnsi="Verdana"/>
          <w:color w:val="000000"/>
          <w:sz w:val="20"/>
        </w:rPr>
      </w:pPr>
      <w:r w:rsidRPr="00E754B9">
        <w:rPr>
          <w:rFonts w:ascii="Verdana" w:hAnsi="Verdana"/>
          <w:color w:val="000000"/>
          <w:sz w:val="20"/>
        </w:rPr>
        <w:t>If Campaign Not Exist ,</w:t>
      </w:r>
    </w:p>
    <w:p w:rsidR="00C8742C" w:rsidRPr="00A22DC1" w:rsidRDefault="00A22DC1" w:rsidP="00C8742C">
      <w:pPr>
        <w:pStyle w:val="ListParagraph"/>
        <w:spacing w:line="240" w:lineRule="auto"/>
        <w:ind w:left="720" w:firstLine="90"/>
        <w:rPr>
          <w:rFonts w:ascii="Verdana" w:hAnsi="Verdana"/>
          <w:b w:val="0"/>
          <w:sz w:val="20"/>
        </w:rPr>
      </w:pPr>
      <w:r w:rsidRPr="00A22DC1">
        <w:rPr>
          <w:rFonts w:ascii="Verdana" w:hAnsi="Verdana"/>
          <w:b w:val="0"/>
          <w:sz w:val="20"/>
        </w:rPr>
        <w:t>{"success":"false","message":"add_list CAMPAIGN DOES NOT EXIST"}</w:t>
      </w:r>
    </w:p>
    <w:p w:rsidR="00C8742C" w:rsidRPr="00E754B9" w:rsidRDefault="00C8742C" w:rsidP="00C8742C">
      <w:pPr>
        <w:pStyle w:val="ListParagraph"/>
        <w:numPr>
          <w:ilvl w:val="0"/>
          <w:numId w:val="27"/>
        </w:numPr>
        <w:spacing w:line="240" w:lineRule="auto"/>
        <w:textAlignment w:val="baseline"/>
        <w:rPr>
          <w:rFonts w:ascii="Verdana" w:hAnsi="Verdana"/>
          <w:color w:val="000000"/>
          <w:sz w:val="20"/>
        </w:rPr>
      </w:pPr>
      <w:r w:rsidRPr="00E754B9">
        <w:rPr>
          <w:rFonts w:ascii="Verdana" w:hAnsi="Verdana"/>
          <w:color w:val="000000"/>
          <w:sz w:val="20"/>
        </w:rPr>
        <w:t>If List Id already exist in system ,</w:t>
      </w:r>
    </w:p>
    <w:p w:rsidR="00C8742C" w:rsidRPr="00A22DC1" w:rsidRDefault="00A22DC1" w:rsidP="00C8742C">
      <w:pPr>
        <w:spacing w:line="240" w:lineRule="auto"/>
        <w:ind w:left="720" w:firstLine="90"/>
        <w:rPr>
          <w:rFonts w:ascii="Verdana" w:hAnsi="Verdana"/>
          <w:sz w:val="20"/>
          <w:szCs w:val="20"/>
        </w:rPr>
      </w:pPr>
      <w:r w:rsidRPr="00A22DC1">
        <w:rPr>
          <w:rFonts w:ascii="Verdana" w:hAnsi="Verdana"/>
          <w:sz w:val="20"/>
          <w:szCs w:val="20"/>
        </w:rPr>
        <w:t>{"success":"false","message":"add_list LIST ALREADY EXISTS"}</w:t>
      </w:r>
    </w:p>
    <w:p w:rsidR="004820EF" w:rsidRDefault="004820EF" w:rsidP="004820EF">
      <w:pPr>
        <w:pStyle w:val="ListParagraph"/>
        <w:numPr>
          <w:ilvl w:val="0"/>
          <w:numId w:val="27"/>
        </w:numPr>
        <w:spacing w:line="240" w:lineRule="auto"/>
        <w:rPr>
          <w:rFonts w:ascii="Verdana" w:hAnsi="Verdana"/>
          <w:sz w:val="20"/>
          <w:lang w:val="en-GB" w:eastAsia="en-GB"/>
        </w:rPr>
      </w:pPr>
      <w:r>
        <w:rPr>
          <w:rFonts w:ascii="Verdana" w:hAnsi="Verdana"/>
          <w:sz w:val="20"/>
          <w:lang w:val="en-GB" w:eastAsia="en-GB"/>
        </w:rPr>
        <w:t>If action parameter is missing ,</w:t>
      </w:r>
    </w:p>
    <w:p w:rsidR="00AF44FA" w:rsidRPr="00771480" w:rsidRDefault="004820EF" w:rsidP="004820EF">
      <w:pPr>
        <w:spacing w:line="240" w:lineRule="auto"/>
        <w:rPr>
          <w:rFonts w:ascii="Verdana" w:hAnsi="Verdana"/>
          <w:sz w:val="20"/>
          <w:szCs w:val="20"/>
          <w:lang w:val="en-GB" w:eastAsia="en-GB"/>
        </w:rPr>
      </w:pPr>
      <w:r>
        <w:rPr>
          <w:rFonts w:ascii="Verdana" w:hAnsi="Verdana"/>
          <w:sz w:val="20"/>
        </w:rPr>
        <w:t xml:space="preserve">             </w:t>
      </w:r>
      <w:r w:rsidR="00771480" w:rsidRPr="00771480">
        <w:rPr>
          <w:rFonts w:ascii="Verdana" w:hAnsi="Verdana"/>
          <w:sz w:val="20"/>
          <w:szCs w:val="20"/>
        </w:rPr>
        <w:t>{"status":"false","message":"PLEASE ENTER ACTION VALUE"}</w:t>
      </w:r>
      <w:r w:rsidRPr="00771480">
        <w:rPr>
          <w:rFonts w:ascii="Verdana" w:hAnsi="Verdana"/>
          <w:sz w:val="20"/>
          <w:szCs w:val="20"/>
          <w:lang w:val="en-GB" w:eastAsia="en-GB"/>
        </w:rPr>
        <w:t xml:space="preserve">                                                                                                             </w:t>
      </w:r>
    </w:p>
    <w:p w:rsidR="004820EF" w:rsidRDefault="004820EF" w:rsidP="004820EF">
      <w:pPr>
        <w:pStyle w:val="ListParagraph"/>
        <w:numPr>
          <w:ilvl w:val="0"/>
          <w:numId w:val="27"/>
        </w:numPr>
        <w:spacing w:line="240" w:lineRule="auto"/>
        <w:rPr>
          <w:rFonts w:ascii="Verdana" w:hAnsi="Verdana"/>
          <w:sz w:val="20"/>
          <w:lang w:val="en-GB" w:eastAsia="en-GB"/>
        </w:rPr>
      </w:pPr>
      <w:r>
        <w:rPr>
          <w:rFonts w:ascii="Verdana" w:hAnsi="Verdana"/>
          <w:sz w:val="20"/>
          <w:lang w:val="en-GB" w:eastAsia="en-GB"/>
        </w:rPr>
        <w:t>If action parameter’s value is wrong</w:t>
      </w:r>
      <w:r w:rsidR="00A9285D">
        <w:rPr>
          <w:rFonts w:ascii="Verdana" w:hAnsi="Verdana"/>
          <w:sz w:val="20"/>
          <w:lang w:val="en-GB" w:eastAsia="en-GB"/>
        </w:rPr>
        <w:t>,</w:t>
      </w:r>
    </w:p>
    <w:p w:rsidR="00771480" w:rsidRDefault="00771480" w:rsidP="00A9285D">
      <w:pPr>
        <w:pStyle w:val="ListParagraph"/>
        <w:spacing w:line="240" w:lineRule="auto"/>
        <w:ind w:left="720"/>
        <w:rPr>
          <w:rFonts w:ascii="Verdana" w:hAnsi="Verdana"/>
          <w:b w:val="0"/>
          <w:sz w:val="20"/>
        </w:rPr>
      </w:pPr>
      <w:r w:rsidRPr="00771480">
        <w:rPr>
          <w:rFonts w:ascii="Verdana" w:hAnsi="Verdana"/>
          <w:b w:val="0"/>
          <w:sz w:val="20"/>
        </w:rPr>
        <w:t>{"status":"false","message":"ENTER ACTION IS WRONG"}</w:t>
      </w:r>
    </w:p>
    <w:p w:rsidR="007662A7" w:rsidRDefault="007662A7" w:rsidP="00A9285D">
      <w:pPr>
        <w:pStyle w:val="ListParagraph"/>
        <w:spacing w:line="240" w:lineRule="auto"/>
        <w:ind w:left="720"/>
        <w:rPr>
          <w:rFonts w:ascii="Verdana" w:hAnsi="Verdana"/>
          <w:b w:val="0"/>
          <w:sz w:val="20"/>
        </w:rPr>
      </w:pPr>
    </w:p>
    <w:p w:rsidR="007662A7" w:rsidRPr="00771480" w:rsidRDefault="007662A7" w:rsidP="00A9285D">
      <w:pPr>
        <w:pStyle w:val="ListParagraph"/>
        <w:spacing w:line="240" w:lineRule="auto"/>
        <w:ind w:left="720"/>
        <w:rPr>
          <w:rFonts w:ascii="Verdana" w:hAnsi="Verdana"/>
          <w:b w:val="0"/>
          <w:sz w:val="20"/>
        </w:rPr>
      </w:pPr>
    </w:p>
    <w:p w:rsidR="00E140DE" w:rsidRPr="00A9285D" w:rsidRDefault="00E140DE" w:rsidP="00E140DE">
      <w:pPr>
        <w:pStyle w:val="ListParagraph"/>
        <w:numPr>
          <w:ilvl w:val="0"/>
          <w:numId w:val="27"/>
        </w:numPr>
        <w:spacing w:line="240" w:lineRule="auto"/>
        <w:rPr>
          <w:rFonts w:ascii="Verdana" w:hAnsi="Verdana"/>
          <w:sz w:val="20"/>
          <w:lang w:val="en-GB" w:eastAsia="en-GB"/>
        </w:rPr>
      </w:pPr>
      <w:r w:rsidRPr="00E754B9">
        <w:rPr>
          <w:rFonts w:ascii="Verdana" w:hAnsi="Verdana"/>
          <w:color w:val="000000"/>
          <w:sz w:val="20"/>
        </w:rPr>
        <w:t>If source is less the 2 character ,</w:t>
      </w:r>
    </w:p>
    <w:p w:rsidR="00E140DE" w:rsidRPr="00771480" w:rsidRDefault="00771480" w:rsidP="00E140DE">
      <w:pPr>
        <w:pStyle w:val="ListParagraph"/>
        <w:spacing w:line="240" w:lineRule="auto"/>
        <w:ind w:left="720"/>
        <w:rPr>
          <w:rFonts w:ascii="Verdana" w:hAnsi="Verdana"/>
          <w:b w:val="0"/>
          <w:sz w:val="20"/>
        </w:rPr>
      </w:pPr>
      <w:r w:rsidRPr="00771480">
        <w:rPr>
          <w:rFonts w:ascii="Verdana" w:hAnsi="Verdana"/>
          <w:b w:val="0"/>
          <w:sz w:val="20"/>
        </w:rPr>
        <w:lastRenderedPageBreak/>
        <w:t>{"success":"false","message":"add_list PLEASE ENTER TWO DIGIT SOURCE VALUE"}</w:t>
      </w:r>
    </w:p>
    <w:p w:rsidR="00E140DE" w:rsidRDefault="00E140DE" w:rsidP="004820EF">
      <w:pPr>
        <w:pStyle w:val="ListParagraph"/>
        <w:numPr>
          <w:ilvl w:val="0"/>
          <w:numId w:val="27"/>
        </w:numPr>
        <w:spacing w:line="240" w:lineRule="auto"/>
        <w:rPr>
          <w:rFonts w:ascii="Verdana" w:hAnsi="Verdana"/>
          <w:sz w:val="20"/>
          <w:lang w:val="en-GB" w:eastAsia="en-GB"/>
        </w:rPr>
      </w:pPr>
      <w:r>
        <w:rPr>
          <w:rFonts w:ascii="Verdana" w:hAnsi="Verdana"/>
          <w:sz w:val="20"/>
          <w:lang w:val="en-GB" w:eastAsia="en-GB"/>
        </w:rPr>
        <w:t>If user does not have the permission of modified list,</w:t>
      </w:r>
    </w:p>
    <w:p w:rsidR="00E140DE" w:rsidRPr="00771480" w:rsidRDefault="00771480" w:rsidP="00E140DE">
      <w:pPr>
        <w:pStyle w:val="ListParagraph"/>
        <w:spacing w:line="240" w:lineRule="auto"/>
        <w:ind w:left="720"/>
        <w:rPr>
          <w:rFonts w:ascii="Verdana" w:hAnsi="Verdana"/>
          <w:b w:val="0"/>
          <w:sz w:val="20"/>
          <w:lang w:val="en-GB" w:eastAsia="en-GB"/>
        </w:rPr>
      </w:pPr>
      <w:r w:rsidRPr="00771480">
        <w:rPr>
          <w:rFonts w:ascii="Verdana" w:hAnsi="Verdana"/>
          <w:b w:val="0"/>
          <w:sz w:val="20"/>
        </w:rPr>
        <w:t>{"success":"false","message":"add_list USER DOES NOT HAVE PERMISSION TO ADD LISTS"}</w:t>
      </w:r>
    </w:p>
    <w:p w:rsidR="00E140DE" w:rsidRPr="00E140DE" w:rsidRDefault="00E140DE" w:rsidP="00E140DE">
      <w:pPr>
        <w:spacing w:line="240" w:lineRule="auto"/>
        <w:rPr>
          <w:rFonts w:ascii="Verdana" w:hAnsi="Verdana"/>
          <w:sz w:val="20"/>
          <w:lang w:val="en-GB" w:eastAsia="en-GB"/>
        </w:rPr>
      </w:pPr>
    </w:p>
    <w:p w:rsidR="005652F8" w:rsidRPr="00E754B9" w:rsidRDefault="00F8096C" w:rsidP="00A60DB1">
      <w:pPr>
        <w:pStyle w:val="ECHeading1"/>
      </w:pPr>
      <w:bookmarkStart w:id="12" w:name="_Toc518120091"/>
      <w:r w:rsidRPr="00E754B9">
        <w:lastRenderedPageBreak/>
        <w:t>Add Multiple Lead API</w:t>
      </w:r>
      <w:bookmarkEnd w:id="12"/>
    </w:p>
    <w:p w:rsidR="005652F8" w:rsidRPr="00E754B9" w:rsidRDefault="005652F8" w:rsidP="005652F8">
      <w:pPr>
        <w:spacing w:line="240" w:lineRule="auto"/>
        <w:rPr>
          <w:rFonts w:ascii="Verdana" w:hAnsi="Verdana"/>
          <w:color w:val="000000"/>
          <w:sz w:val="20"/>
          <w:szCs w:val="20"/>
        </w:rPr>
      </w:pPr>
      <w:r w:rsidRPr="00E754B9">
        <w:rPr>
          <w:rFonts w:ascii="Verdana" w:hAnsi="Verdana"/>
          <w:color w:val="000000"/>
          <w:sz w:val="20"/>
          <w:szCs w:val="20"/>
        </w:rPr>
        <w:t>Add multipleLead API is used to add the single or multiple leads in list.</w:t>
      </w:r>
    </w:p>
    <w:p w:rsidR="005652F8" w:rsidRPr="00E754B9" w:rsidRDefault="005652F8" w:rsidP="005652F8">
      <w:pPr>
        <w:spacing w:line="240" w:lineRule="auto"/>
        <w:rPr>
          <w:rFonts w:ascii="Verdana" w:hAnsi="Verdana"/>
          <w:color w:val="000000"/>
          <w:sz w:val="20"/>
          <w:szCs w:val="20"/>
        </w:rPr>
      </w:pPr>
    </w:p>
    <w:p w:rsidR="005652F8" w:rsidRPr="00E754B9" w:rsidRDefault="005652F8" w:rsidP="005652F8">
      <w:pPr>
        <w:spacing w:line="240" w:lineRule="auto"/>
        <w:rPr>
          <w:rFonts w:ascii="Verdana" w:hAnsi="Verdana"/>
          <w:bCs/>
          <w:color w:val="000000"/>
          <w:sz w:val="20"/>
          <w:szCs w:val="20"/>
        </w:rPr>
      </w:pPr>
      <w:r w:rsidRPr="00E754B9">
        <w:rPr>
          <w:rFonts w:ascii="Verdana" w:hAnsi="Verdana"/>
          <w:b/>
          <w:bCs/>
          <w:color w:val="000000"/>
          <w:sz w:val="20"/>
          <w:szCs w:val="20"/>
        </w:rPr>
        <w:t xml:space="preserve">Note: </w:t>
      </w:r>
      <w:r w:rsidRPr="00E754B9">
        <w:rPr>
          <w:rFonts w:ascii="Verdana" w:hAnsi="Verdana"/>
          <w:bCs/>
          <w:color w:val="000000"/>
          <w:sz w:val="20"/>
          <w:szCs w:val="20"/>
        </w:rPr>
        <w:t xml:space="preserve">We use the </w:t>
      </w:r>
      <w:r w:rsidRPr="00E754B9">
        <w:rPr>
          <w:rFonts w:ascii="Verdana" w:hAnsi="Verdana"/>
          <w:b/>
          <w:bCs/>
          <w:color w:val="000000"/>
          <w:sz w:val="20"/>
          <w:szCs w:val="20"/>
        </w:rPr>
        <w:t>api</w:t>
      </w:r>
      <w:r w:rsidRPr="00E754B9">
        <w:rPr>
          <w:rFonts w:ascii="Verdana" w:hAnsi="Verdana"/>
          <w:bCs/>
          <w:color w:val="000000"/>
          <w:sz w:val="20"/>
          <w:szCs w:val="20"/>
        </w:rPr>
        <w:t xml:space="preserve"> user for this api.</w:t>
      </w:r>
      <w:r w:rsidRPr="00E754B9">
        <w:rPr>
          <w:rFonts w:ascii="Verdana" w:hAnsi="Verdana"/>
          <w:b/>
          <w:bCs/>
          <w:color w:val="000000"/>
          <w:sz w:val="20"/>
          <w:szCs w:val="20"/>
        </w:rPr>
        <w:t xml:space="preserve"> </w:t>
      </w:r>
      <w:r w:rsidRPr="00E754B9">
        <w:rPr>
          <w:rFonts w:ascii="Verdana" w:hAnsi="Verdana"/>
          <w:bCs/>
          <w:color w:val="000000"/>
          <w:sz w:val="20"/>
          <w:szCs w:val="20"/>
        </w:rPr>
        <w:t xml:space="preserve">User level of api user must been set to 8 or higher. And this </w:t>
      </w:r>
      <w:r w:rsidRPr="00E754B9">
        <w:rPr>
          <w:rFonts w:ascii="Verdana" w:hAnsi="Verdana"/>
          <w:b/>
          <w:bCs/>
          <w:color w:val="000000"/>
          <w:sz w:val="20"/>
          <w:szCs w:val="20"/>
        </w:rPr>
        <w:t>api</w:t>
      </w:r>
      <w:r w:rsidRPr="00E754B9">
        <w:rPr>
          <w:rFonts w:ascii="Verdana" w:hAnsi="Verdana"/>
          <w:bCs/>
          <w:color w:val="000000"/>
          <w:sz w:val="20"/>
          <w:szCs w:val="20"/>
        </w:rPr>
        <w:t xml:space="preserve"> user also have the </w:t>
      </w:r>
      <w:r w:rsidRPr="00E754B9">
        <w:rPr>
          <w:rFonts w:ascii="Verdana" w:hAnsi="Verdana"/>
          <w:b/>
          <w:bCs/>
          <w:color w:val="000000"/>
          <w:sz w:val="20"/>
          <w:szCs w:val="20"/>
        </w:rPr>
        <w:t>modify lead</w:t>
      </w:r>
      <w:r w:rsidRPr="00E754B9">
        <w:rPr>
          <w:rFonts w:ascii="Verdana" w:hAnsi="Verdana"/>
          <w:bCs/>
          <w:color w:val="000000"/>
          <w:sz w:val="20"/>
          <w:szCs w:val="20"/>
        </w:rPr>
        <w:t xml:space="preserve"> permission to add the leads using this API.</w:t>
      </w:r>
    </w:p>
    <w:p w:rsidR="005652F8" w:rsidRPr="00E754B9" w:rsidRDefault="005652F8" w:rsidP="005652F8">
      <w:pPr>
        <w:spacing w:line="240" w:lineRule="auto"/>
        <w:rPr>
          <w:rFonts w:ascii="Verdana" w:hAnsi="Verdana"/>
          <w:sz w:val="24"/>
        </w:rPr>
      </w:pPr>
    </w:p>
    <w:p w:rsidR="005652F8" w:rsidRPr="00E754B9" w:rsidRDefault="005652F8" w:rsidP="005652F8">
      <w:pPr>
        <w:spacing w:line="240" w:lineRule="auto"/>
        <w:rPr>
          <w:rFonts w:ascii="Verdana" w:hAnsi="Verdana"/>
          <w:b/>
          <w:sz w:val="24"/>
        </w:rPr>
      </w:pPr>
      <w:r w:rsidRPr="00E754B9">
        <w:rPr>
          <w:rFonts w:ascii="Verdana" w:hAnsi="Verdana"/>
          <w:b/>
          <w:sz w:val="24"/>
        </w:rPr>
        <w:t xml:space="preserve">Below are the mandatory parameters of API: </w:t>
      </w:r>
    </w:p>
    <w:p w:rsidR="005652F8" w:rsidRPr="00E754B9" w:rsidRDefault="005652F8" w:rsidP="005652F8">
      <w:pPr>
        <w:spacing w:line="240" w:lineRule="auto"/>
        <w:rPr>
          <w:rFonts w:ascii="Verdana" w:hAnsi="Verdana"/>
          <w:b/>
          <w:sz w:val="24"/>
        </w:rPr>
      </w:pPr>
    </w:p>
    <w:p w:rsidR="005652F8" w:rsidRPr="00E754B9" w:rsidRDefault="005652F8" w:rsidP="005652F8">
      <w:pPr>
        <w:spacing w:line="240" w:lineRule="auto"/>
        <w:rPr>
          <w:rFonts w:ascii="Verdana" w:hAnsi="Verdana"/>
          <w:sz w:val="24"/>
        </w:rPr>
      </w:pPr>
      <w:r w:rsidRPr="00E754B9">
        <w:rPr>
          <w:rFonts w:ascii="Verdana" w:hAnsi="Verdana"/>
          <w:b/>
          <w:color w:val="000000"/>
          <w:sz w:val="20"/>
          <w:szCs w:val="20"/>
        </w:rPr>
        <w:t xml:space="preserve">Action           </w:t>
      </w:r>
      <w:r w:rsidRPr="00E754B9">
        <w:rPr>
          <w:rFonts w:ascii="Verdana" w:hAnsi="Verdana"/>
          <w:color w:val="000000"/>
          <w:sz w:val="20"/>
          <w:szCs w:val="20"/>
        </w:rPr>
        <w:t xml:space="preserve"> : add_multi_lead</w:t>
      </w:r>
    </w:p>
    <w:p w:rsidR="005652F8" w:rsidRPr="00E754B9" w:rsidRDefault="005652F8" w:rsidP="005652F8">
      <w:pPr>
        <w:spacing w:line="240" w:lineRule="auto"/>
        <w:rPr>
          <w:rFonts w:ascii="Verdana" w:hAnsi="Verdana"/>
          <w:sz w:val="24"/>
        </w:rPr>
      </w:pPr>
      <w:r w:rsidRPr="00E754B9">
        <w:rPr>
          <w:rFonts w:ascii="Verdana" w:hAnsi="Verdana"/>
          <w:b/>
          <w:color w:val="000000"/>
          <w:sz w:val="20"/>
          <w:szCs w:val="20"/>
        </w:rPr>
        <w:t xml:space="preserve">Source     </w:t>
      </w:r>
      <w:r w:rsidRPr="00E754B9">
        <w:rPr>
          <w:rFonts w:ascii="Verdana" w:hAnsi="Verdana"/>
          <w:color w:val="000000"/>
          <w:sz w:val="20"/>
          <w:szCs w:val="20"/>
        </w:rPr>
        <w:t xml:space="preserve">      : external</w:t>
      </w:r>
      <w:r w:rsidR="007151BB">
        <w:rPr>
          <w:rFonts w:ascii="Verdana" w:hAnsi="Verdana"/>
          <w:color w:val="000000"/>
          <w:sz w:val="20"/>
          <w:szCs w:val="20"/>
        </w:rPr>
        <w:t xml:space="preserve"> (user can set value according to their source)</w:t>
      </w:r>
    </w:p>
    <w:p w:rsidR="005652F8" w:rsidRPr="00E754B9" w:rsidRDefault="005652F8" w:rsidP="005652F8">
      <w:pPr>
        <w:spacing w:line="240" w:lineRule="auto"/>
        <w:rPr>
          <w:rFonts w:ascii="Verdana" w:hAnsi="Verdana"/>
          <w:color w:val="000000"/>
          <w:sz w:val="20"/>
          <w:szCs w:val="20"/>
        </w:rPr>
      </w:pPr>
      <w:r w:rsidRPr="00E754B9">
        <w:rPr>
          <w:rFonts w:ascii="Verdana" w:hAnsi="Verdana"/>
          <w:b/>
          <w:color w:val="000000"/>
          <w:sz w:val="20"/>
          <w:szCs w:val="20"/>
        </w:rPr>
        <w:t xml:space="preserve">multi_leads   : </w:t>
      </w:r>
      <w:r w:rsidRPr="00E754B9">
        <w:rPr>
          <w:rFonts w:ascii="Verdana" w:hAnsi="Verdana"/>
          <w:color w:val="000000"/>
          <w:sz w:val="20"/>
          <w:szCs w:val="20"/>
        </w:rPr>
        <w:t xml:space="preserve"> multiple leads parameters in array in JSON format. </w:t>
      </w:r>
    </w:p>
    <w:p w:rsidR="005652F8" w:rsidRPr="00E754B9" w:rsidRDefault="005652F8" w:rsidP="005652F8">
      <w:pPr>
        <w:spacing w:line="240" w:lineRule="auto"/>
        <w:rPr>
          <w:rFonts w:ascii="Verdana" w:hAnsi="Verdana"/>
          <w:sz w:val="24"/>
        </w:rPr>
      </w:pPr>
      <w:r w:rsidRPr="00E754B9">
        <w:rPr>
          <w:rFonts w:ascii="Verdana" w:hAnsi="Verdana"/>
          <w:color w:val="000000"/>
          <w:sz w:val="20"/>
          <w:szCs w:val="20"/>
        </w:rPr>
        <w:t xml:space="preserve"> </w:t>
      </w:r>
    </w:p>
    <w:p w:rsidR="005652F8" w:rsidRPr="00E754B9" w:rsidRDefault="005652F8" w:rsidP="005652F8">
      <w:pPr>
        <w:spacing w:line="240" w:lineRule="auto"/>
        <w:rPr>
          <w:rFonts w:ascii="Verdana" w:hAnsi="Verdana"/>
          <w:sz w:val="24"/>
        </w:rPr>
      </w:pPr>
      <w:r w:rsidRPr="00E754B9">
        <w:rPr>
          <w:rFonts w:ascii="Verdana" w:hAnsi="Verdana"/>
          <w:b/>
          <w:color w:val="000000"/>
          <w:sz w:val="20"/>
          <w:szCs w:val="20"/>
        </w:rPr>
        <w:t>Below is the sample of multiple leads parameter</w:t>
      </w:r>
      <w:r w:rsidRPr="00E754B9">
        <w:rPr>
          <w:rFonts w:ascii="Verdana" w:hAnsi="Verdana"/>
          <w:color w:val="000000"/>
          <w:sz w:val="20"/>
          <w:szCs w:val="20"/>
        </w:rPr>
        <w:t>:</w:t>
      </w:r>
    </w:p>
    <w:p w:rsidR="005652F8" w:rsidRPr="00E754B9" w:rsidRDefault="005652F8" w:rsidP="005652F8">
      <w:pPr>
        <w:spacing w:line="240" w:lineRule="auto"/>
        <w:rPr>
          <w:rFonts w:ascii="Verdana" w:hAnsi="Verdana"/>
          <w:sz w:val="24"/>
        </w:rPr>
      </w:pPr>
    </w:p>
    <w:p w:rsidR="005652F8" w:rsidRPr="00E754B9" w:rsidRDefault="005652F8" w:rsidP="005652F8">
      <w:pPr>
        <w:spacing w:line="240" w:lineRule="auto"/>
        <w:rPr>
          <w:rFonts w:ascii="Verdana" w:hAnsi="Verdana"/>
          <w:sz w:val="24"/>
        </w:rPr>
      </w:pPr>
      <w:r w:rsidRPr="00E754B9">
        <w:rPr>
          <w:rFonts w:ascii="Verdana" w:hAnsi="Verdana"/>
          <w:color w:val="000000"/>
          <w:sz w:val="20"/>
          <w:szCs w:val="20"/>
        </w:rPr>
        <w:t>[{"phone_number":"1111111111","first_name":"Elision","last_name":"Tec","list_id":"4611","province":"113"},{"phone_number":"2222222222","first_name":"Elision","last_name":"Tec","list_id":"4611","province":"114"}]</w:t>
      </w:r>
    </w:p>
    <w:p w:rsidR="005652F8" w:rsidRPr="00E754B9" w:rsidRDefault="005652F8" w:rsidP="005652F8">
      <w:pPr>
        <w:spacing w:after="240" w:line="240" w:lineRule="auto"/>
        <w:rPr>
          <w:rFonts w:ascii="Verdana" w:hAnsi="Verdana"/>
          <w:sz w:val="24"/>
        </w:rPr>
      </w:pPr>
    </w:p>
    <w:p w:rsidR="005652F8" w:rsidRPr="00E754B9" w:rsidRDefault="005652F8" w:rsidP="005652F8">
      <w:pPr>
        <w:spacing w:line="240" w:lineRule="auto"/>
        <w:rPr>
          <w:rFonts w:ascii="Verdana" w:hAnsi="Verdana"/>
          <w:b/>
          <w:sz w:val="24"/>
        </w:rPr>
      </w:pPr>
      <w:r w:rsidRPr="00E754B9">
        <w:rPr>
          <w:rFonts w:ascii="Verdana" w:hAnsi="Verdana"/>
          <w:b/>
          <w:color w:val="000000"/>
          <w:sz w:val="20"/>
          <w:szCs w:val="20"/>
        </w:rPr>
        <w:t>Below are the parameters:</w:t>
      </w:r>
    </w:p>
    <w:p w:rsidR="005652F8" w:rsidRPr="00E754B9" w:rsidRDefault="005652F8" w:rsidP="005652F8">
      <w:pPr>
        <w:spacing w:line="240" w:lineRule="auto"/>
        <w:rPr>
          <w:rFonts w:ascii="Verdana" w:hAnsi="Verdana"/>
          <w:sz w:val="24"/>
        </w:rPr>
      </w:pPr>
      <w:r w:rsidRPr="00E754B9">
        <w:rPr>
          <w:rFonts w:ascii="Verdana" w:hAnsi="Verdana"/>
          <w:b/>
          <w:color w:val="000000"/>
          <w:sz w:val="20"/>
          <w:szCs w:val="20"/>
        </w:rPr>
        <w:t>phone_number</w:t>
      </w:r>
      <w:r w:rsidRPr="00E754B9">
        <w:rPr>
          <w:rFonts w:ascii="Verdana" w:hAnsi="Verdana"/>
          <w:color w:val="000000"/>
          <w:sz w:val="20"/>
          <w:szCs w:val="20"/>
        </w:rPr>
        <w:t xml:space="preserve">  : required field ,  length of field is 6-16 digits</w:t>
      </w:r>
    </w:p>
    <w:p w:rsidR="005652F8" w:rsidRPr="00E754B9" w:rsidRDefault="005652F8" w:rsidP="005652F8">
      <w:pPr>
        <w:spacing w:line="240" w:lineRule="auto"/>
        <w:rPr>
          <w:rFonts w:ascii="Verdana" w:hAnsi="Verdana"/>
          <w:sz w:val="24"/>
        </w:rPr>
      </w:pPr>
      <w:r w:rsidRPr="00E754B9">
        <w:rPr>
          <w:rFonts w:ascii="Verdana" w:hAnsi="Verdana"/>
          <w:b/>
          <w:color w:val="000000"/>
          <w:sz w:val="20"/>
          <w:szCs w:val="20"/>
        </w:rPr>
        <w:t>first_name</w:t>
      </w:r>
      <w:r w:rsidRPr="00E754B9">
        <w:rPr>
          <w:rFonts w:ascii="Verdana" w:hAnsi="Verdana"/>
          <w:color w:val="000000"/>
          <w:sz w:val="20"/>
          <w:szCs w:val="20"/>
        </w:rPr>
        <w:t xml:space="preserve">         : First Name</w:t>
      </w:r>
    </w:p>
    <w:p w:rsidR="005652F8" w:rsidRPr="00E754B9" w:rsidRDefault="005652F8" w:rsidP="005652F8">
      <w:pPr>
        <w:spacing w:line="240" w:lineRule="auto"/>
        <w:rPr>
          <w:rFonts w:ascii="Verdana" w:hAnsi="Verdana"/>
          <w:sz w:val="24"/>
        </w:rPr>
      </w:pPr>
      <w:r w:rsidRPr="00E754B9">
        <w:rPr>
          <w:rFonts w:ascii="Verdana" w:hAnsi="Verdana"/>
          <w:b/>
          <w:color w:val="000000"/>
          <w:sz w:val="20"/>
          <w:szCs w:val="20"/>
        </w:rPr>
        <w:t>last_name</w:t>
      </w:r>
      <w:r w:rsidRPr="00E754B9">
        <w:rPr>
          <w:rFonts w:ascii="Verdana" w:hAnsi="Verdana"/>
          <w:color w:val="000000"/>
          <w:sz w:val="20"/>
          <w:szCs w:val="20"/>
        </w:rPr>
        <w:t xml:space="preserve">          : Last Name</w:t>
      </w:r>
    </w:p>
    <w:p w:rsidR="005652F8" w:rsidRPr="00E754B9" w:rsidRDefault="005652F8" w:rsidP="005652F8">
      <w:pPr>
        <w:spacing w:line="240" w:lineRule="auto"/>
        <w:rPr>
          <w:rFonts w:ascii="Verdana" w:hAnsi="Verdana"/>
          <w:sz w:val="24"/>
        </w:rPr>
      </w:pPr>
      <w:r w:rsidRPr="00E754B9">
        <w:rPr>
          <w:rFonts w:ascii="Verdana" w:hAnsi="Verdana"/>
          <w:b/>
          <w:color w:val="000000"/>
          <w:sz w:val="20"/>
          <w:szCs w:val="20"/>
        </w:rPr>
        <w:t>list_id</w:t>
      </w:r>
      <w:r w:rsidRPr="00E754B9">
        <w:rPr>
          <w:rFonts w:ascii="Verdana" w:hAnsi="Verdana"/>
          <w:color w:val="000000"/>
          <w:sz w:val="20"/>
          <w:szCs w:val="20"/>
        </w:rPr>
        <w:t xml:space="preserve">  </w:t>
      </w:r>
      <w:r w:rsidR="003F4ABC">
        <w:rPr>
          <w:rFonts w:ascii="Verdana" w:hAnsi="Verdana"/>
          <w:color w:val="000000"/>
          <w:sz w:val="20"/>
          <w:szCs w:val="20"/>
        </w:rPr>
        <w:t xml:space="preserve">               : required field</w:t>
      </w:r>
      <w:r w:rsidRPr="00E754B9">
        <w:rPr>
          <w:rFonts w:ascii="Verdana" w:hAnsi="Verdana"/>
          <w:color w:val="000000"/>
          <w:sz w:val="20"/>
          <w:szCs w:val="20"/>
        </w:rPr>
        <w:t>, must be all numbers, length of field is 3-12 digits</w:t>
      </w:r>
    </w:p>
    <w:p w:rsidR="005652F8" w:rsidRPr="00E754B9" w:rsidRDefault="005652F8" w:rsidP="005652F8">
      <w:pPr>
        <w:spacing w:line="240" w:lineRule="auto"/>
        <w:rPr>
          <w:rFonts w:ascii="Verdana" w:hAnsi="Verdana"/>
          <w:sz w:val="24"/>
        </w:rPr>
      </w:pPr>
      <w:r w:rsidRPr="00E754B9">
        <w:rPr>
          <w:rFonts w:ascii="Verdana" w:hAnsi="Verdana"/>
          <w:b/>
          <w:color w:val="000000"/>
          <w:sz w:val="20"/>
          <w:szCs w:val="20"/>
        </w:rPr>
        <w:t>Province</w:t>
      </w:r>
      <w:r w:rsidRPr="00E754B9">
        <w:rPr>
          <w:rFonts w:ascii="Verdana" w:hAnsi="Verdana"/>
          <w:color w:val="000000"/>
          <w:sz w:val="20"/>
          <w:szCs w:val="20"/>
        </w:rPr>
        <w:t xml:space="preserve">             : your mrn number</w:t>
      </w:r>
    </w:p>
    <w:p w:rsidR="005652F8" w:rsidRPr="00E754B9" w:rsidRDefault="005652F8" w:rsidP="005652F8">
      <w:pPr>
        <w:spacing w:line="240" w:lineRule="auto"/>
        <w:rPr>
          <w:rFonts w:ascii="Verdana" w:hAnsi="Verdana"/>
          <w:sz w:val="24"/>
        </w:rPr>
      </w:pPr>
    </w:p>
    <w:p w:rsidR="005652F8" w:rsidRPr="00E754B9" w:rsidRDefault="005652F8" w:rsidP="005652F8">
      <w:pPr>
        <w:spacing w:line="240" w:lineRule="auto"/>
        <w:rPr>
          <w:rFonts w:ascii="Verdana" w:hAnsi="Verdana"/>
          <w:sz w:val="24"/>
        </w:rPr>
      </w:pPr>
      <w:r w:rsidRPr="00E754B9">
        <w:rPr>
          <w:rFonts w:ascii="Verdana" w:hAnsi="Verdana"/>
          <w:b/>
          <w:bCs/>
          <w:color w:val="000000"/>
          <w:sz w:val="20"/>
          <w:szCs w:val="20"/>
        </w:rPr>
        <w:t>Sample URL for multiple lead API:</w:t>
      </w:r>
    </w:p>
    <w:p w:rsidR="005652F8" w:rsidRPr="00E754B9" w:rsidRDefault="005652F8" w:rsidP="005652F8">
      <w:pPr>
        <w:spacing w:line="240" w:lineRule="auto"/>
        <w:rPr>
          <w:rFonts w:ascii="Verdana" w:hAnsi="Verdana"/>
          <w:sz w:val="24"/>
        </w:rPr>
      </w:pPr>
    </w:p>
    <w:p w:rsidR="005652F8" w:rsidRPr="00E754B9" w:rsidRDefault="00B7051D" w:rsidP="005652F8">
      <w:pPr>
        <w:spacing w:line="240" w:lineRule="auto"/>
        <w:rPr>
          <w:rFonts w:ascii="Verdana" w:hAnsi="Verdana"/>
          <w:color w:val="0070C0"/>
          <w:sz w:val="20"/>
          <w:szCs w:val="20"/>
        </w:rPr>
      </w:pPr>
      <w:hyperlink r:id="rId11" w:history="1">
        <w:r w:rsidR="005652F8" w:rsidRPr="00E754B9">
          <w:rPr>
            <w:rStyle w:val="Hyperlink"/>
            <w:rFonts w:ascii="Verdana" w:hAnsi="Verdana"/>
            <w:color w:val="0070C0"/>
            <w:sz w:val="20"/>
            <w:szCs w:val="20"/>
          </w:rPr>
          <w:t>http://209.126.66.128:8080/elision-dialer/elision-api/main.php?action=add_multi_lead&amp;source=external&amp;multi_leads=[{"phone_number":"1111111111","first_name":"Elision","last_name":"last_name1","list_id":"4611","province":"mrnnumber"},{"phone_number":"2222222222","first_name":"Elision","last_name":"last_name1","list_id":"4611","province":"mrn number"}]</w:t>
        </w:r>
      </w:hyperlink>
    </w:p>
    <w:p w:rsidR="005652F8" w:rsidRPr="00E754B9" w:rsidRDefault="005652F8" w:rsidP="005652F8">
      <w:pPr>
        <w:spacing w:line="240" w:lineRule="auto"/>
        <w:rPr>
          <w:rFonts w:ascii="Verdana" w:hAnsi="Verdana"/>
          <w:color w:val="0070C0"/>
          <w:sz w:val="20"/>
          <w:szCs w:val="20"/>
        </w:rPr>
      </w:pPr>
    </w:p>
    <w:p w:rsidR="005652F8" w:rsidRPr="00E754B9" w:rsidRDefault="005652F8" w:rsidP="005652F8">
      <w:pPr>
        <w:spacing w:line="240" w:lineRule="auto"/>
        <w:rPr>
          <w:rFonts w:ascii="Verdana" w:hAnsi="Verdana"/>
          <w:sz w:val="24"/>
        </w:rPr>
      </w:pPr>
      <w:r w:rsidRPr="00E754B9">
        <w:rPr>
          <w:rFonts w:ascii="Verdana" w:hAnsi="Verdana"/>
          <w:b/>
          <w:bCs/>
          <w:color w:val="000000"/>
          <w:sz w:val="20"/>
          <w:szCs w:val="20"/>
        </w:rPr>
        <w:t>SUCCESS Response :</w:t>
      </w:r>
    </w:p>
    <w:p w:rsidR="005652F8" w:rsidRPr="00E754B9" w:rsidRDefault="002C6F39" w:rsidP="002C6F39">
      <w:pPr>
        <w:spacing w:line="240" w:lineRule="auto"/>
        <w:ind w:left="720"/>
        <w:rPr>
          <w:rFonts w:ascii="Verdana" w:hAnsi="Verdana"/>
          <w:sz w:val="24"/>
        </w:rPr>
      </w:pPr>
      <w:r>
        <w:t>{"lead 1":{"success":"true","message":"add_multi_lead RECORD(S) CREATED","data":{"Phone Number":"252525","List ID":"123","Lead ID":1490,"Status":"NEW"}},"lead 2":{"success":"true","message":"add_multi_lead RECORD(S) CREATED","data":{"Phone Number":"222222","List ID":"123","Lead ID":1491,"Status":"NEW"}}}</w:t>
      </w:r>
    </w:p>
    <w:p w:rsidR="005652F8" w:rsidRPr="00E754B9" w:rsidRDefault="005652F8" w:rsidP="005652F8">
      <w:pPr>
        <w:spacing w:line="240" w:lineRule="auto"/>
        <w:rPr>
          <w:rFonts w:ascii="Verdana" w:hAnsi="Verdana"/>
          <w:sz w:val="24"/>
        </w:rPr>
      </w:pPr>
      <w:r w:rsidRPr="00E754B9">
        <w:rPr>
          <w:rFonts w:ascii="Verdana" w:hAnsi="Verdana"/>
          <w:b/>
          <w:bCs/>
          <w:color w:val="000000"/>
          <w:sz w:val="20"/>
          <w:szCs w:val="20"/>
        </w:rPr>
        <w:t>ERROR Responses:</w:t>
      </w:r>
    </w:p>
    <w:p w:rsidR="005652F8" w:rsidRPr="00E754B9" w:rsidRDefault="005652F8" w:rsidP="005652F8">
      <w:pPr>
        <w:spacing w:line="240" w:lineRule="auto"/>
        <w:rPr>
          <w:rFonts w:ascii="Verdana" w:hAnsi="Verdana"/>
          <w:sz w:val="24"/>
        </w:rPr>
      </w:pPr>
    </w:p>
    <w:p w:rsidR="00D3083C" w:rsidRDefault="00D3083C" w:rsidP="005652F8">
      <w:pPr>
        <w:pStyle w:val="ListParagraph"/>
        <w:numPr>
          <w:ilvl w:val="0"/>
          <w:numId w:val="28"/>
        </w:numPr>
        <w:spacing w:line="240" w:lineRule="auto"/>
        <w:textAlignment w:val="baseline"/>
        <w:rPr>
          <w:rFonts w:ascii="Verdana" w:hAnsi="Verdana"/>
          <w:color w:val="000000"/>
          <w:sz w:val="20"/>
        </w:rPr>
      </w:pPr>
      <w:r>
        <w:rPr>
          <w:rFonts w:ascii="Verdana" w:hAnsi="Verdana"/>
          <w:color w:val="000000"/>
          <w:sz w:val="20"/>
        </w:rPr>
        <w:t>If Source parameter value is missing</w:t>
      </w:r>
    </w:p>
    <w:p w:rsidR="00D3083C" w:rsidRPr="00D3083C" w:rsidRDefault="00D3083C" w:rsidP="00D3083C">
      <w:pPr>
        <w:pStyle w:val="ListParagraph"/>
        <w:spacing w:line="240" w:lineRule="auto"/>
        <w:ind w:left="720"/>
        <w:textAlignment w:val="baseline"/>
        <w:rPr>
          <w:rFonts w:ascii="Verdana" w:hAnsi="Verdana"/>
          <w:b w:val="0"/>
          <w:color w:val="000000"/>
          <w:sz w:val="20"/>
        </w:rPr>
      </w:pPr>
      <w:r w:rsidRPr="00D3083C">
        <w:rPr>
          <w:rFonts w:ascii="Verdana" w:hAnsi="Verdana"/>
          <w:b w:val="0"/>
          <w:sz w:val="20"/>
        </w:rPr>
        <w:t>{"success":"false","message":"add_multi_lead SOURCE IS REQUIRED"}</w:t>
      </w:r>
    </w:p>
    <w:p w:rsidR="005652F8" w:rsidRPr="00E754B9" w:rsidRDefault="005652F8" w:rsidP="005652F8">
      <w:pPr>
        <w:pStyle w:val="ListParagraph"/>
        <w:numPr>
          <w:ilvl w:val="0"/>
          <w:numId w:val="28"/>
        </w:numPr>
        <w:spacing w:line="240" w:lineRule="auto"/>
        <w:textAlignment w:val="baseline"/>
        <w:rPr>
          <w:rFonts w:ascii="Verdana" w:hAnsi="Verdana"/>
          <w:color w:val="000000"/>
          <w:sz w:val="20"/>
        </w:rPr>
      </w:pPr>
      <w:r w:rsidRPr="00E754B9">
        <w:rPr>
          <w:rFonts w:ascii="Verdana" w:hAnsi="Verdana"/>
          <w:color w:val="000000"/>
          <w:sz w:val="20"/>
        </w:rPr>
        <w:t>If source is less the 2 character ,</w:t>
      </w:r>
    </w:p>
    <w:p w:rsidR="005652F8" w:rsidRDefault="00D3083C" w:rsidP="005652F8">
      <w:pPr>
        <w:pStyle w:val="ListParagraph"/>
        <w:spacing w:line="240" w:lineRule="auto"/>
        <w:ind w:left="720"/>
        <w:textAlignment w:val="baseline"/>
        <w:rPr>
          <w:rFonts w:ascii="Verdana" w:hAnsi="Verdana"/>
          <w:b w:val="0"/>
          <w:sz w:val="20"/>
        </w:rPr>
      </w:pPr>
      <w:r w:rsidRPr="00D3083C">
        <w:rPr>
          <w:rFonts w:ascii="Verdana" w:hAnsi="Verdana"/>
          <w:b w:val="0"/>
          <w:sz w:val="20"/>
        </w:rPr>
        <w:t>{"success":"false","message":"add_multi_lead PLEASE ENTER TWO DIGIT SOURCE VALUE"}</w:t>
      </w:r>
    </w:p>
    <w:p w:rsidR="00D3083C" w:rsidRPr="00D3083C" w:rsidRDefault="00D3083C" w:rsidP="005652F8">
      <w:pPr>
        <w:pStyle w:val="ListParagraph"/>
        <w:spacing w:line="240" w:lineRule="auto"/>
        <w:ind w:left="720"/>
        <w:textAlignment w:val="baseline"/>
        <w:rPr>
          <w:rFonts w:ascii="Verdana" w:hAnsi="Verdana"/>
          <w:b w:val="0"/>
          <w:color w:val="000000"/>
          <w:sz w:val="20"/>
        </w:rPr>
      </w:pPr>
    </w:p>
    <w:p w:rsidR="005652F8" w:rsidRPr="00E754B9" w:rsidRDefault="005652F8" w:rsidP="005652F8">
      <w:pPr>
        <w:pStyle w:val="ListParagraph"/>
        <w:numPr>
          <w:ilvl w:val="0"/>
          <w:numId w:val="28"/>
        </w:numPr>
        <w:spacing w:line="240" w:lineRule="auto"/>
        <w:rPr>
          <w:rFonts w:ascii="Verdana" w:hAnsi="Verdana"/>
          <w:sz w:val="24"/>
        </w:rPr>
      </w:pPr>
      <w:r w:rsidRPr="00E754B9">
        <w:rPr>
          <w:rFonts w:ascii="Verdana" w:hAnsi="Verdana"/>
          <w:color w:val="000000"/>
          <w:sz w:val="20"/>
        </w:rPr>
        <w:lastRenderedPageBreak/>
        <w:t>If Api user do not have permission of Modify lead ,</w:t>
      </w:r>
    </w:p>
    <w:p w:rsidR="005652F8" w:rsidRPr="00C95375" w:rsidRDefault="005652F8" w:rsidP="00C95375">
      <w:pPr>
        <w:pStyle w:val="ListParagraph"/>
        <w:spacing w:line="240" w:lineRule="auto"/>
        <w:ind w:left="720"/>
        <w:rPr>
          <w:rFonts w:ascii="Verdana" w:hAnsi="Verdana"/>
          <w:b w:val="0"/>
          <w:sz w:val="20"/>
        </w:rPr>
      </w:pPr>
      <w:r w:rsidRPr="00E754B9">
        <w:rPr>
          <w:rFonts w:ascii="Verdana" w:hAnsi="Verdana"/>
          <w:b w:val="0"/>
          <w:sz w:val="20"/>
        </w:rPr>
        <w:t>{"success":false,"message":"add_multi_lead USER DOES NOT HAVE PERMISSION TO ADD LEADS TO THE SYSTEM","data":"0"}</w:t>
      </w:r>
    </w:p>
    <w:p w:rsidR="005652F8" w:rsidRPr="00E754B9" w:rsidRDefault="00AF245E" w:rsidP="005652F8">
      <w:pPr>
        <w:pStyle w:val="ListParagraph"/>
        <w:numPr>
          <w:ilvl w:val="0"/>
          <w:numId w:val="28"/>
        </w:numPr>
        <w:spacing w:line="240" w:lineRule="auto"/>
        <w:rPr>
          <w:rFonts w:ascii="Verdana" w:hAnsi="Verdana"/>
          <w:sz w:val="24"/>
        </w:rPr>
      </w:pPr>
      <w:r>
        <w:rPr>
          <w:rFonts w:ascii="Verdana" w:hAnsi="Verdana"/>
          <w:color w:val="000000"/>
          <w:sz w:val="20"/>
        </w:rPr>
        <w:t>If  list_id</w:t>
      </w:r>
      <w:r w:rsidR="005652F8" w:rsidRPr="00E754B9">
        <w:rPr>
          <w:rFonts w:ascii="Verdana" w:hAnsi="Verdana"/>
          <w:color w:val="000000"/>
          <w:sz w:val="20"/>
        </w:rPr>
        <w:t xml:space="preserve"> is missing ,</w:t>
      </w:r>
    </w:p>
    <w:p w:rsidR="005652F8" w:rsidRPr="00D3083C" w:rsidRDefault="00D3083C" w:rsidP="005652F8">
      <w:pPr>
        <w:pStyle w:val="ListParagraph"/>
        <w:spacing w:line="240" w:lineRule="auto"/>
        <w:ind w:left="720"/>
        <w:rPr>
          <w:rFonts w:ascii="Verdana" w:hAnsi="Verdana"/>
          <w:b w:val="0"/>
          <w:sz w:val="20"/>
        </w:rPr>
      </w:pPr>
      <w:r w:rsidRPr="00D3083C">
        <w:rPr>
          <w:rFonts w:ascii="Verdana" w:hAnsi="Verdana"/>
          <w:b w:val="0"/>
          <w:sz w:val="20"/>
        </w:rPr>
        <w:t>{"lead 1":{"success":"false","message":"add_multi_lead PHONE NUMBER IS REQUIRED"},"lead 2":{"success":"false","message":"add_multi_lead PHONE NUMBER IS REQUIRED"}}</w:t>
      </w:r>
    </w:p>
    <w:p w:rsidR="005652F8" w:rsidRPr="00E754B9" w:rsidRDefault="005652F8" w:rsidP="005652F8">
      <w:pPr>
        <w:pStyle w:val="ListParagraph"/>
        <w:numPr>
          <w:ilvl w:val="0"/>
          <w:numId w:val="28"/>
        </w:numPr>
        <w:spacing w:line="240" w:lineRule="auto"/>
        <w:rPr>
          <w:rFonts w:ascii="Verdana" w:hAnsi="Verdana"/>
          <w:sz w:val="24"/>
        </w:rPr>
      </w:pPr>
      <w:r w:rsidRPr="00E754B9">
        <w:rPr>
          <w:rFonts w:ascii="Verdana" w:hAnsi="Verdana"/>
          <w:color w:val="000000"/>
          <w:sz w:val="20"/>
        </w:rPr>
        <w:t xml:space="preserve">If phone number </w:t>
      </w:r>
      <w:r w:rsidR="00AF245E">
        <w:rPr>
          <w:rFonts w:ascii="Verdana" w:hAnsi="Verdana"/>
          <w:color w:val="000000"/>
          <w:sz w:val="20"/>
        </w:rPr>
        <w:t>is missing</w:t>
      </w:r>
      <w:r w:rsidRPr="00E754B9">
        <w:rPr>
          <w:rFonts w:ascii="Verdana" w:hAnsi="Verdana"/>
          <w:color w:val="000000"/>
          <w:sz w:val="20"/>
        </w:rPr>
        <w:t>,</w:t>
      </w:r>
    </w:p>
    <w:p w:rsidR="005652F8" w:rsidRPr="00E754B9" w:rsidRDefault="005652F8" w:rsidP="005652F8">
      <w:pPr>
        <w:pStyle w:val="ListParagraph"/>
        <w:spacing w:line="240" w:lineRule="auto"/>
        <w:ind w:left="720"/>
        <w:rPr>
          <w:rFonts w:ascii="Verdana" w:hAnsi="Verdana"/>
          <w:b w:val="0"/>
          <w:sz w:val="20"/>
        </w:rPr>
      </w:pPr>
      <w:r w:rsidRPr="00E754B9">
        <w:rPr>
          <w:rFonts w:ascii="Verdana" w:hAnsi="Verdana"/>
          <w:b w:val="0"/>
          <w:sz w:val="20"/>
        </w:rPr>
        <w:t>{"lead 1":{"success":false,"message":"Invalid phone number","data":""}}</w:t>
      </w:r>
    </w:p>
    <w:p w:rsidR="005652F8" w:rsidRPr="00E754B9" w:rsidRDefault="00D31EF3" w:rsidP="005652F8">
      <w:pPr>
        <w:pStyle w:val="ListParagraph"/>
        <w:numPr>
          <w:ilvl w:val="0"/>
          <w:numId w:val="28"/>
        </w:numPr>
        <w:spacing w:line="240" w:lineRule="auto"/>
        <w:textAlignment w:val="baseline"/>
        <w:rPr>
          <w:rFonts w:ascii="Verdana" w:hAnsi="Verdana"/>
          <w:color w:val="000000"/>
          <w:sz w:val="20"/>
        </w:rPr>
      </w:pPr>
      <w:r>
        <w:rPr>
          <w:rFonts w:ascii="Verdana" w:hAnsi="Verdana"/>
          <w:color w:val="000000"/>
          <w:sz w:val="20"/>
        </w:rPr>
        <w:t>If List Id is</w:t>
      </w:r>
      <w:r w:rsidR="005652F8" w:rsidRPr="00E754B9">
        <w:rPr>
          <w:rFonts w:ascii="Verdana" w:hAnsi="Verdana"/>
          <w:color w:val="000000"/>
          <w:sz w:val="20"/>
        </w:rPr>
        <w:t xml:space="preserve"> less than 3 digits,</w:t>
      </w:r>
    </w:p>
    <w:p w:rsidR="005652F8" w:rsidRDefault="00D31EF3" w:rsidP="002C6F39">
      <w:pPr>
        <w:spacing w:line="240" w:lineRule="auto"/>
        <w:ind w:left="630"/>
      </w:pPr>
      <w:r>
        <w:t>{"lead 1":{"success":"false","message":"add_list LIST ID MINIMUM 3 DIGIT AND MAXIMUM 14 DIGIT"}}</w:t>
      </w:r>
    </w:p>
    <w:p w:rsidR="0008671F" w:rsidRDefault="0008671F" w:rsidP="0008671F">
      <w:pPr>
        <w:pStyle w:val="ListParagraph"/>
        <w:numPr>
          <w:ilvl w:val="0"/>
          <w:numId w:val="28"/>
        </w:numPr>
        <w:spacing w:line="240" w:lineRule="auto"/>
        <w:rPr>
          <w:rFonts w:ascii="Verdana" w:hAnsi="Verdana"/>
          <w:sz w:val="20"/>
        </w:rPr>
      </w:pPr>
      <w:r>
        <w:rPr>
          <w:rFonts w:ascii="Verdana" w:hAnsi="Verdana"/>
          <w:sz w:val="20"/>
        </w:rPr>
        <w:t xml:space="preserve"> If action is missing,</w:t>
      </w:r>
    </w:p>
    <w:p w:rsidR="0008671F" w:rsidRPr="0008671F" w:rsidRDefault="0008671F" w:rsidP="0008671F">
      <w:pPr>
        <w:pStyle w:val="ListParagraph"/>
        <w:spacing w:line="240" w:lineRule="auto"/>
        <w:ind w:left="720"/>
        <w:rPr>
          <w:rFonts w:ascii="Verdana" w:hAnsi="Verdana"/>
          <w:b w:val="0"/>
          <w:sz w:val="20"/>
        </w:rPr>
      </w:pPr>
      <w:r w:rsidRPr="0008671F">
        <w:rPr>
          <w:rFonts w:ascii="Verdana" w:hAnsi="Verdana"/>
          <w:b w:val="0"/>
          <w:sz w:val="20"/>
        </w:rPr>
        <w:t>{"s</w:t>
      </w:r>
      <w:r w:rsidR="006F2467">
        <w:rPr>
          <w:rFonts w:ascii="Verdana" w:hAnsi="Verdana"/>
          <w:b w:val="0"/>
          <w:sz w:val="20"/>
        </w:rPr>
        <w:t>tatus":"false","message":"PLEASE ENTER ACTION VALUE</w:t>
      </w:r>
      <w:r w:rsidRPr="0008671F">
        <w:rPr>
          <w:rFonts w:ascii="Verdana" w:hAnsi="Verdana"/>
          <w:b w:val="0"/>
          <w:sz w:val="20"/>
        </w:rPr>
        <w:t>."}</w:t>
      </w:r>
    </w:p>
    <w:p w:rsidR="0008671F" w:rsidRDefault="0008671F" w:rsidP="0008671F">
      <w:pPr>
        <w:pStyle w:val="ListParagraph"/>
        <w:numPr>
          <w:ilvl w:val="0"/>
          <w:numId w:val="28"/>
        </w:numPr>
        <w:spacing w:line="240" w:lineRule="auto"/>
        <w:rPr>
          <w:rFonts w:ascii="Verdana" w:hAnsi="Verdana"/>
          <w:sz w:val="20"/>
        </w:rPr>
      </w:pPr>
      <w:r>
        <w:rPr>
          <w:rFonts w:ascii="Verdana" w:hAnsi="Verdana"/>
          <w:sz w:val="20"/>
        </w:rPr>
        <w:t>If action parameter’s value is wrong,</w:t>
      </w:r>
    </w:p>
    <w:p w:rsidR="0008671F" w:rsidRPr="0008671F" w:rsidRDefault="00D3083C" w:rsidP="0008671F">
      <w:pPr>
        <w:spacing w:line="240" w:lineRule="auto"/>
        <w:ind w:left="720"/>
        <w:rPr>
          <w:rFonts w:ascii="Verdana" w:hAnsi="Verdana"/>
          <w:sz w:val="20"/>
          <w:szCs w:val="20"/>
        </w:rPr>
      </w:pPr>
      <w:r>
        <w:t>{"status":"false","message":"ENTER ACTION IS WRONG"}</w:t>
      </w:r>
    </w:p>
    <w:p w:rsidR="008F0F01" w:rsidRDefault="006F2467" w:rsidP="008F0F01">
      <w:pPr>
        <w:pStyle w:val="ListParagraph"/>
        <w:numPr>
          <w:ilvl w:val="0"/>
          <w:numId w:val="28"/>
        </w:numPr>
        <w:spacing w:line="240" w:lineRule="auto"/>
        <w:textAlignment w:val="baseline"/>
        <w:rPr>
          <w:rFonts w:ascii="Verdana" w:hAnsi="Verdana"/>
          <w:color w:val="000000"/>
          <w:sz w:val="20"/>
        </w:rPr>
      </w:pPr>
      <w:r>
        <w:rPr>
          <w:rFonts w:ascii="Verdana" w:hAnsi="Verdana"/>
          <w:color w:val="000000"/>
          <w:sz w:val="20"/>
        </w:rPr>
        <w:t>If Api user level is lessthan 8</w:t>
      </w:r>
      <w:r w:rsidR="008F0F01" w:rsidRPr="00E754B9">
        <w:rPr>
          <w:rFonts w:ascii="Verdana" w:hAnsi="Verdana"/>
          <w:color w:val="000000"/>
          <w:sz w:val="20"/>
        </w:rPr>
        <w:t xml:space="preserve"> ,</w:t>
      </w:r>
    </w:p>
    <w:p w:rsidR="008F0F01" w:rsidRPr="008F0F01" w:rsidRDefault="006F2467" w:rsidP="008F0F01">
      <w:pPr>
        <w:spacing w:line="240" w:lineRule="auto"/>
        <w:ind w:left="720"/>
        <w:textAlignment w:val="baseline"/>
        <w:rPr>
          <w:rFonts w:ascii="Verdana" w:hAnsi="Verdana"/>
          <w:color w:val="000000"/>
          <w:sz w:val="20"/>
          <w:szCs w:val="20"/>
        </w:rPr>
      </w:pPr>
      <w:r>
        <w:t>{"success":"false","message":"LOGIN INCORRECT, PLEASE TRY AGAIN","data":{"User":"api","Password":"1234","Auth Message":"BAD"}}</w:t>
      </w:r>
    </w:p>
    <w:p w:rsidR="00646178" w:rsidRDefault="00646178" w:rsidP="00646178">
      <w:pPr>
        <w:pStyle w:val="ListParagraph"/>
        <w:numPr>
          <w:ilvl w:val="0"/>
          <w:numId w:val="28"/>
        </w:numPr>
        <w:spacing w:line="240" w:lineRule="auto"/>
        <w:rPr>
          <w:rFonts w:ascii="Verdana" w:hAnsi="Verdana"/>
          <w:sz w:val="20"/>
          <w:lang w:val="en-GB" w:eastAsia="en-GB"/>
        </w:rPr>
      </w:pPr>
      <w:r>
        <w:rPr>
          <w:rFonts w:ascii="Verdana" w:hAnsi="Verdana"/>
          <w:sz w:val="20"/>
          <w:lang w:val="en-GB" w:eastAsia="en-GB"/>
        </w:rPr>
        <w:t>If user doesn’t have permission of modified lead,</w:t>
      </w:r>
    </w:p>
    <w:p w:rsidR="00646178" w:rsidRPr="006F2467" w:rsidRDefault="006F2467" w:rsidP="00646178">
      <w:pPr>
        <w:pStyle w:val="ListParagraph"/>
        <w:spacing w:line="240" w:lineRule="auto"/>
        <w:ind w:left="720"/>
        <w:rPr>
          <w:rFonts w:ascii="Verdana" w:hAnsi="Verdana"/>
          <w:b w:val="0"/>
          <w:sz w:val="20"/>
        </w:rPr>
      </w:pPr>
      <w:r w:rsidRPr="006F2467">
        <w:rPr>
          <w:rFonts w:ascii="Verdana" w:hAnsi="Verdana"/>
          <w:b w:val="0"/>
          <w:sz w:val="20"/>
        </w:rPr>
        <w:t>{"success":"false","message":"add_multi_lead USER DOES NOT HAVE PERMISSION TO ADD LEADS TO THE SYSTEM"}</w:t>
      </w:r>
    </w:p>
    <w:p w:rsidR="00BA1921" w:rsidRDefault="00646178" w:rsidP="00BA1921">
      <w:pPr>
        <w:pStyle w:val="ListParagraph"/>
        <w:numPr>
          <w:ilvl w:val="0"/>
          <w:numId w:val="28"/>
        </w:numPr>
        <w:spacing w:line="240" w:lineRule="auto"/>
        <w:rPr>
          <w:rFonts w:ascii="Verdana" w:hAnsi="Verdana"/>
          <w:sz w:val="20"/>
          <w:lang w:val="en-GB" w:eastAsia="en-GB"/>
        </w:rPr>
      </w:pPr>
      <w:r>
        <w:rPr>
          <w:rFonts w:ascii="Verdana" w:hAnsi="Verdana"/>
          <w:sz w:val="20"/>
          <w:lang w:val="en-GB" w:eastAsia="en-GB"/>
        </w:rPr>
        <w:t xml:space="preserve"> </w:t>
      </w:r>
      <w:r w:rsidR="00BA1921">
        <w:rPr>
          <w:rFonts w:ascii="Verdana" w:hAnsi="Verdana"/>
          <w:sz w:val="20"/>
          <w:lang w:val="en-GB" w:eastAsia="en-GB"/>
        </w:rPr>
        <w:t>If have some syntax error in URL,</w:t>
      </w:r>
    </w:p>
    <w:p w:rsidR="00BA1921" w:rsidRPr="006F2467" w:rsidRDefault="006F2467" w:rsidP="00BA1921">
      <w:pPr>
        <w:pStyle w:val="ListParagraph"/>
        <w:spacing w:line="240" w:lineRule="auto"/>
        <w:ind w:left="720"/>
        <w:rPr>
          <w:rFonts w:ascii="Verdana" w:hAnsi="Verdana"/>
          <w:b w:val="0"/>
          <w:sz w:val="20"/>
          <w:lang w:val="en-GB" w:eastAsia="en-GB"/>
        </w:rPr>
      </w:pPr>
      <w:r w:rsidRPr="006F2467">
        <w:rPr>
          <w:rFonts w:ascii="Verdana" w:hAnsi="Verdana"/>
          <w:b w:val="0"/>
          <w:sz w:val="20"/>
        </w:rPr>
        <w:t>{"success":"false","message":"add_multi_lead PLEASE CHECK YOUR JSON SYNTAX"}</w:t>
      </w:r>
    </w:p>
    <w:p w:rsidR="00D3083C" w:rsidRDefault="00D3083C" w:rsidP="00D3083C">
      <w:pPr>
        <w:pStyle w:val="ListParagraph"/>
        <w:numPr>
          <w:ilvl w:val="0"/>
          <w:numId w:val="28"/>
        </w:numPr>
        <w:spacing w:line="240" w:lineRule="auto"/>
        <w:rPr>
          <w:rFonts w:ascii="Verdana" w:hAnsi="Verdana"/>
          <w:sz w:val="20"/>
          <w:lang w:val="en-GB" w:eastAsia="en-GB"/>
        </w:rPr>
      </w:pPr>
      <w:r>
        <w:rPr>
          <w:rFonts w:ascii="Verdana" w:hAnsi="Verdana"/>
          <w:sz w:val="20"/>
          <w:lang w:val="en-GB" w:eastAsia="en-GB"/>
        </w:rPr>
        <w:t>If List ID is not exist,</w:t>
      </w:r>
    </w:p>
    <w:p w:rsidR="00D3083C" w:rsidRDefault="00D3083C" w:rsidP="00D3083C">
      <w:pPr>
        <w:pStyle w:val="ListParagraph"/>
        <w:spacing w:line="240" w:lineRule="auto"/>
        <w:ind w:left="720"/>
        <w:rPr>
          <w:rFonts w:ascii="Verdana" w:hAnsi="Verdana"/>
          <w:b w:val="0"/>
          <w:sz w:val="20"/>
        </w:rPr>
      </w:pPr>
      <w:r w:rsidRPr="00D3083C">
        <w:rPr>
          <w:rFonts w:ascii="Verdana" w:hAnsi="Verdana"/>
          <w:b w:val="0"/>
          <w:sz w:val="20"/>
        </w:rPr>
        <w:t>{"lead 1":{"success":"false","message":"add_multi_lead LIST ID 11057 DOES NOT EXISTS"},"lead 2":{"success":"false","message":"add_multi_lead LIST ID 4611 DOES NOT EXISTS"}}</w:t>
      </w:r>
    </w:p>
    <w:p w:rsidR="00D3083C" w:rsidRDefault="00D3083C" w:rsidP="008F0F01">
      <w:pPr>
        <w:pStyle w:val="ListParagraph"/>
        <w:numPr>
          <w:ilvl w:val="0"/>
          <w:numId w:val="28"/>
        </w:numPr>
        <w:spacing w:line="240" w:lineRule="auto"/>
        <w:rPr>
          <w:rFonts w:ascii="Verdana" w:hAnsi="Verdana"/>
          <w:sz w:val="20"/>
          <w:lang w:val="en-GB" w:eastAsia="en-GB"/>
        </w:rPr>
      </w:pPr>
      <w:r>
        <w:rPr>
          <w:rFonts w:ascii="Verdana" w:hAnsi="Verdana"/>
          <w:sz w:val="20"/>
          <w:lang w:val="en-GB" w:eastAsia="en-GB"/>
        </w:rPr>
        <w:t>If enter Phone Number is lessthan 6 or grater than 16</w:t>
      </w:r>
    </w:p>
    <w:p w:rsidR="00D3083C" w:rsidRPr="00D3083C" w:rsidRDefault="00D3083C" w:rsidP="00D3083C">
      <w:pPr>
        <w:pStyle w:val="ListParagraph"/>
        <w:spacing w:line="240" w:lineRule="auto"/>
        <w:ind w:left="720"/>
        <w:rPr>
          <w:rFonts w:ascii="Verdana" w:hAnsi="Verdana"/>
          <w:b w:val="0"/>
          <w:sz w:val="20"/>
          <w:lang w:val="en-GB" w:eastAsia="en-GB"/>
        </w:rPr>
      </w:pPr>
      <w:r w:rsidRPr="00D3083C">
        <w:rPr>
          <w:rFonts w:ascii="Verdana" w:hAnsi="Verdana"/>
          <w:b w:val="0"/>
          <w:sz w:val="20"/>
        </w:rPr>
        <w:t>{"lead 1":{"success":"false","message":"add_multi_lead PHONE NUMBER MINIMUM 6 DIGIT AND MAXIMUM 16 DIGIT"},"lead 2":{"success":"false","message":"add_multi_lead PHONE NUMBER MINIMUM 6 DIGIT AND MAXIMUM 16 DIGIT"}}</w:t>
      </w:r>
    </w:p>
    <w:p w:rsidR="00D3083C" w:rsidRPr="00D3083C" w:rsidRDefault="00D3083C" w:rsidP="008F0F01">
      <w:pPr>
        <w:pStyle w:val="ListParagraph"/>
        <w:spacing w:line="240" w:lineRule="auto"/>
        <w:ind w:left="720"/>
        <w:rPr>
          <w:rFonts w:ascii="Verdana" w:hAnsi="Verdana"/>
          <w:b w:val="0"/>
          <w:sz w:val="20"/>
        </w:rPr>
      </w:pPr>
    </w:p>
    <w:p w:rsidR="003F4ABC" w:rsidRPr="008F0F01" w:rsidRDefault="003F4ABC" w:rsidP="008F0F01">
      <w:pPr>
        <w:pStyle w:val="ListParagraph"/>
        <w:spacing w:line="240" w:lineRule="auto"/>
        <w:ind w:left="720"/>
        <w:rPr>
          <w:rFonts w:ascii="Verdana" w:hAnsi="Verdana"/>
          <w:b w:val="0"/>
          <w:sz w:val="20"/>
          <w:lang w:val="en-GB" w:eastAsia="en-GB"/>
        </w:rPr>
      </w:pPr>
    </w:p>
    <w:p w:rsidR="005652F8" w:rsidRPr="00E754B9" w:rsidRDefault="00B77992" w:rsidP="00A60DB1">
      <w:pPr>
        <w:pStyle w:val="ECHeading1"/>
      </w:pPr>
      <w:bookmarkStart w:id="13" w:name="_Toc518120092"/>
      <w:r w:rsidRPr="00E754B9">
        <w:lastRenderedPageBreak/>
        <w:t>Call Detail API</w:t>
      </w:r>
      <w:bookmarkEnd w:id="13"/>
      <w:r w:rsidRPr="00E754B9">
        <w:t xml:space="preserve"> </w:t>
      </w:r>
    </w:p>
    <w:p w:rsidR="00AF44FA" w:rsidRPr="00E754B9" w:rsidRDefault="00B77992" w:rsidP="00AF44FA">
      <w:pPr>
        <w:tabs>
          <w:tab w:val="left" w:pos="2662"/>
        </w:tabs>
        <w:rPr>
          <w:rFonts w:ascii="Verdana" w:hAnsi="Verdana"/>
          <w:lang w:val="en-GB" w:eastAsia="en-GB"/>
        </w:rPr>
      </w:pPr>
      <w:r w:rsidRPr="00E754B9">
        <w:rPr>
          <w:rFonts w:ascii="Verdana" w:hAnsi="Verdana"/>
          <w:lang w:val="en-GB" w:eastAsia="en-GB"/>
        </w:rPr>
        <w:t>Call detail API will display the last call detail Based on province field.</w:t>
      </w:r>
    </w:p>
    <w:p w:rsidR="00B77992" w:rsidRPr="00E754B9" w:rsidRDefault="00B77992" w:rsidP="00AF44FA">
      <w:pPr>
        <w:tabs>
          <w:tab w:val="left" w:pos="2662"/>
        </w:tabs>
        <w:rPr>
          <w:rFonts w:ascii="Verdana" w:hAnsi="Verdana"/>
          <w:lang w:val="en-GB" w:eastAsia="en-GB"/>
        </w:rPr>
      </w:pPr>
    </w:p>
    <w:p w:rsidR="00B77992" w:rsidRPr="00E754B9" w:rsidRDefault="00B77992" w:rsidP="00AF44FA">
      <w:pPr>
        <w:tabs>
          <w:tab w:val="left" w:pos="2662"/>
        </w:tabs>
        <w:rPr>
          <w:rFonts w:ascii="Verdana" w:hAnsi="Verdana"/>
          <w:b/>
          <w:sz w:val="24"/>
        </w:rPr>
      </w:pPr>
      <w:r w:rsidRPr="00E754B9">
        <w:rPr>
          <w:rFonts w:ascii="Verdana" w:hAnsi="Verdana"/>
          <w:b/>
          <w:sz w:val="24"/>
        </w:rPr>
        <w:t>Below are the mandatory parameters of API:</w:t>
      </w:r>
    </w:p>
    <w:p w:rsidR="00B77992" w:rsidRPr="00E754B9" w:rsidRDefault="00CD2D59" w:rsidP="00AF44FA">
      <w:pPr>
        <w:tabs>
          <w:tab w:val="left" w:pos="2662"/>
        </w:tabs>
        <w:rPr>
          <w:rFonts w:ascii="Verdana" w:hAnsi="Verdana"/>
          <w:b/>
          <w:sz w:val="24"/>
        </w:rPr>
      </w:pPr>
      <w:r>
        <w:rPr>
          <w:rFonts w:ascii="Verdana" w:eastAsia="Calibri" w:hAnsi="Verdana" w:cs="Calibri"/>
          <w:b/>
          <w:color w:val="000000" w:themeColor="text1"/>
          <w:sz w:val="20"/>
          <w:szCs w:val="20"/>
        </w:rPr>
        <w:t>a</w:t>
      </w:r>
      <w:r w:rsidR="00B77992" w:rsidRPr="00CD2D59">
        <w:rPr>
          <w:rFonts w:ascii="Verdana" w:eastAsia="Calibri" w:hAnsi="Verdana" w:cs="Calibri"/>
          <w:b/>
          <w:color w:val="000000" w:themeColor="text1"/>
          <w:sz w:val="20"/>
          <w:szCs w:val="20"/>
        </w:rPr>
        <w:t>ction</w:t>
      </w:r>
      <w:r w:rsidR="00B77992" w:rsidRPr="00E754B9">
        <w:rPr>
          <w:rFonts w:ascii="Verdana" w:eastAsia="Calibri" w:hAnsi="Verdana" w:cs="Calibri"/>
          <w:color w:val="000000" w:themeColor="text1"/>
          <w:sz w:val="20"/>
          <w:szCs w:val="20"/>
        </w:rPr>
        <w:t xml:space="preserve">: pass </w:t>
      </w:r>
      <w:r w:rsidR="00B77992" w:rsidRPr="00E754B9">
        <w:rPr>
          <w:rFonts w:ascii="Verdana" w:hAnsi="Verdana"/>
          <w:b/>
          <w:sz w:val="20"/>
          <w:szCs w:val="20"/>
        </w:rPr>
        <w:t>call_detail</w:t>
      </w:r>
    </w:p>
    <w:p w:rsidR="00B77992" w:rsidRPr="00E754B9" w:rsidRDefault="00B77992" w:rsidP="00AF44FA">
      <w:pPr>
        <w:tabs>
          <w:tab w:val="left" w:pos="2662"/>
        </w:tabs>
        <w:rPr>
          <w:rFonts w:ascii="Verdana" w:hAnsi="Verdana"/>
          <w:sz w:val="20"/>
          <w:szCs w:val="20"/>
        </w:rPr>
      </w:pPr>
      <w:r w:rsidRPr="00CD2D59">
        <w:rPr>
          <w:rFonts w:ascii="Verdana" w:eastAsia="Calibri" w:hAnsi="Verdana" w:cs="Calibri"/>
          <w:b/>
          <w:color w:val="000000" w:themeColor="text1"/>
          <w:sz w:val="20"/>
          <w:szCs w:val="20"/>
        </w:rPr>
        <w:t>Province</w:t>
      </w:r>
      <w:r w:rsidRPr="00E754B9">
        <w:rPr>
          <w:rFonts w:ascii="Verdana" w:eastAsia="Calibri" w:hAnsi="Verdana" w:cs="Calibri"/>
          <w:color w:val="000000" w:themeColor="text1"/>
          <w:sz w:val="20"/>
          <w:szCs w:val="20"/>
        </w:rPr>
        <w:t xml:space="preserve">: </w:t>
      </w:r>
      <w:r w:rsidRPr="00E754B9">
        <w:rPr>
          <w:rFonts w:ascii="Verdana" w:hAnsi="Verdana"/>
          <w:sz w:val="20"/>
          <w:szCs w:val="20"/>
        </w:rPr>
        <w:t>Must should enter province</w:t>
      </w:r>
    </w:p>
    <w:p w:rsidR="00B77992" w:rsidRPr="00E754B9" w:rsidRDefault="00B77992" w:rsidP="00AF44FA">
      <w:pPr>
        <w:tabs>
          <w:tab w:val="left" w:pos="2662"/>
        </w:tabs>
        <w:rPr>
          <w:rFonts w:ascii="Verdana" w:hAnsi="Verdana"/>
          <w:sz w:val="20"/>
          <w:szCs w:val="20"/>
        </w:rPr>
      </w:pPr>
    </w:p>
    <w:p w:rsidR="00B77992" w:rsidRPr="00E754B9" w:rsidRDefault="00B77992" w:rsidP="00B77992">
      <w:pPr>
        <w:tabs>
          <w:tab w:val="left" w:pos="2662"/>
        </w:tabs>
        <w:rPr>
          <w:rFonts w:ascii="Verdana" w:hAnsi="Verdana"/>
          <w:color w:val="0070C0"/>
        </w:rPr>
      </w:pPr>
      <w:r w:rsidRPr="00E754B9">
        <w:rPr>
          <w:rFonts w:ascii="Verdana" w:hAnsi="Verdana"/>
          <w:b/>
          <w:sz w:val="20"/>
          <w:szCs w:val="20"/>
        </w:rPr>
        <w:t>Below is the Sample URL:</w:t>
      </w:r>
    </w:p>
    <w:p w:rsidR="00245B5C" w:rsidRPr="00E754B9" w:rsidRDefault="002440A4" w:rsidP="00B77992">
      <w:pPr>
        <w:tabs>
          <w:tab w:val="left" w:pos="2662"/>
        </w:tabs>
        <w:rPr>
          <w:rFonts w:ascii="Verdana" w:hAnsi="Verdana"/>
          <w:color w:val="0070C0"/>
          <w:sz w:val="20"/>
          <w:szCs w:val="20"/>
        </w:rPr>
      </w:pPr>
      <w:r w:rsidRPr="00E754B9">
        <w:rPr>
          <w:rFonts w:ascii="Verdana" w:hAnsi="Verdana"/>
          <w:color w:val="0070C0"/>
          <w:sz w:val="20"/>
          <w:szCs w:val="20"/>
        </w:rPr>
        <w:t>http://209.126.66.128:8080/elision-dialer/scripts/dispo_api.php?action=call_detail&amp;province=147147</w:t>
      </w:r>
    </w:p>
    <w:p w:rsidR="00245B5C" w:rsidRPr="00E754B9" w:rsidRDefault="00245B5C" w:rsidP="00245B5C">
      <w:pPr>
        <w:pStyle w:val="ListParagraph"/>
        <w:numPr>
          <w:ilvl w:val="0"/>
          <w:numId w:val="29"/>
        </w:numPr>
        <w:spacing w:line="240" w:lineRule="auto"/>
        <w:ind w:left="270"/>
        <w:rPr>
          <w:rFonts w:ascii="Verdana" w:hAnsi="Verdana"/>
          <w:b w:val="0"/>
          <w:sz w:val="20"/>
        </w:rPr>
      </w:pPr>
      <w:r w:rsidRPr="00E754B9">
        <w:rPr>
          <w:rFonts w:ascii="Verdana" w:eastAsia="Calibri" w:hAnsi="Verdana" w:cs="Calibri"/>
          <w:sz w:val="20"/>
        </w:rPr>
        <w:t xml:space="preserve">Below are the </w:t>
      </w:r>
      <w:r w:rsidRPr="00E754B9">
        <w:rPr>
          <w:rFonts w:ascii="Verdana" w:hAnsi="Verdana"/>
          <w:sz w:val="20"/>
        </w:rPr>
        <w:t>SUCCESS Responses:</w:t>
      </w:r>
    </w:p>
    <w:p w:rsidR="00245B5C" w:rsidRPr="00E754B9" w:rsidRDefault="00245B5C" w:rsidP="00245B5C">
      <w:pPr>
        <w:pStyle w:val="ListParagraph"/>
        <w:spacing w:line="240" w:lineRule="auto"/>
        <w:ind w:left="270" w:hanging="360"/>
        <w:rPr>
          <w:rFonts w:ascii="Verdana" w:hAnsi="Verdana"/>
          <w:color w:val="000000"/>
          <w:sz w:val="20"/>
        </w:rPr>
      </w:pPr>
    </w:p>
    <w:p w:rsidR="00245B5C" w:rsidRPr="00E754B9" w:rsidRDefault="00181FDD" w:rsidP="00B77992">
      <w:pPr>
        <w:tabs>
          <w:tab w:val="left" w:pos="2662"/>
        </w:tabs>
        <w:rPr>
          <w:rFonts w:ascii="Verdana" w:hAnsi="Verdana" w:cs="Arial"/>
          <w:bCs/>
          <w:sz w:val="18"/>
          <w:szCs w:val="20"/>
        </w:rPr>
      </w:pPr>
      <w:r w:rsidRPr="00E754B9">
        <w:rPr>
          <w:rFonts w:ascii="Verdana" w:hAnsi="Verdana" w:cs="Arial"/>
          <w:bCs/>
          <w:sz w:val="18"/>
          <w:szCs w:val="20"/>
        </w:rPr>
        <w:t>{"status":"true","data":{"call_detail_id":"136","call_status":"B","call_date_time":"2017-12-29 11:42:07","start_date_time":"2017-12-29 11:42:07","end_date_time":"2018-06-30 11:00:22","call_event":"outbound","call_agent":"1001","call_queue":"ELISION","recordin_file":"","notes":null,"did":null,"voicemail_appname":"VoiceMail","voicemail_event_type":"","event_time":"2018-06-30 11:04:22","disposition":"B"}}</w:t>
      </w:r>
    </w:p>
    <w:p w:rsidR="00181FDD" w:rsidRPr="00E754B9" w:rsidRDefault="00181FDD" w:rsidP="00B77992">
      <w:pPr>
        <w:tabs>
          <w:tab w:val="left" w:pos="2662"/>
        </w:tabs>
        <w:rPr>
          <w:rFonts w:ascii="Verdana" w:hAnsi="Verdana"/>
          <w:color w:val="0070C0"/>
          <w:sz w:val="20"/>
          <w:szCs w:val="20"/>
        </w:rPr>
      </w:pPr>
    </w:p>
    <w:p w:rsidR="00245B5C" w:rsidRPr="00E754B9" w:rsidRDefault="00245B5C" w:rsidP="00245B5C">
      <w:pPr>
        <w:pStyle w:val="ListParagraph"/>
        <w:numPr>
          <w:ilvl w:val="0"/>
          <w:numId w:val="29"/>
        </w:numPr>
        <w:tabs>
          <w:tab w:val="left" w:pos="2745"/>
        </w:tabs>
        <w:spacing w:line="240" w:lineRule="auto"/>
        <w:ind w:left="450" w:hanging="450"/>
        <w:rPr>
          <w:rFonts w:ascii="Verdana" w:hAnsi="Verdana"/>
          <w:b w:val="0"/>
          <w:sz w:val="20"/>
        </w:rPr>
      </w:pPr>
      <w:r w:rsidRPr="00E754B9">
        <w:rPr>
          <w:rFonts w:ascii="Verdana" w:eastAsia="Calibri" w:hAnsi="Verdana" w:cs="Calibri"/>
          <w:sz w:val="20"/>
        </w:rPr>
        <w:t xml:space="preserve">Below are the </w:t>
      </w:r>
      <w:r w:rsidRPr="00E754B9">
        <w:rPr>
          <w:rFonts w:ascii="Verdana" w:hAnsi="Verdana"/>
          <w:sz w:val="20"/>
        </w:rPr>
        <w:t>ERROR Responses:</w:t>
      </w:r>
    </w:p>
    <w:p w:rsidR="00245B5C" w:rsidRPr="00E754B9" w:rsidRDefault="00245B5C" w:rsidP="00245B5C">
      <w:pPr>
        <w:pStyle w:val="ListParagraph"/>
        <w:tabs>
          <w:tab w:val="left" w:pos="2745"/>
        </w:tabs>
        <w:spacing w:line="240" w:lineRule="auto"/>
        <w:ind w:left="450" w:hanging="450"/>
        <w:rPr>
          <w:rFonts w:ascii="Verdana" w:eastAsia="Calibri" w:hAnsi="Verdana" w:cs="Calibri"/>
          <w:b w:val="0"/>
          <w:sz w:val="20"/>
        </w:rPr>
      </w:pPr>
    </w:p>
    <w:p w:rsidR="00245B5C" w:rsidRPr="00E754B9" w:rsidRDefault="00245B5C" w:rsidP="00245B5C">
      <w:pPr>
        <w:pStyle w:val="ListParagraph"/>
        <w:numPr>
          <w:ilvl w:val="0"/>
          <w:numId w:val="30"/>
        </w:numPr>
        <w:tabs>
          <w:tab w:val="left" w:pos="810"/>
        </w:tabs>
        <w:spacing w:line="240" w:lineRule="auto"/>
        <w:ind w:left="450" w:hanging="450"/>
        <w:rPr>
          <w:rFonts w:ascii="Verdana" w:eastAsia="Calibri" w:hAnsi="Verdana" w:cs="Calibri"/>
          <w:sz w:val="20"/>
        </w:rPr>
      </w:pPr>
      <w:r w:rsidRPr="00E754B9">
        <w:rPr>
          <w:rFonts w:ascii="Verdana" w:eastAsia="Calibri" w:hAnsi="Verdana" w:cs="Calibri"/>
          <w:sz w:val="20"/>
        </w:rPr>
        <w:t>If Provice is null,</w:t>
      </w:r>
    </w:p>
    <w:p w:rsidR="00245B5C" w:rsidRPr="003F4ABC" w:rsidRDefault="00245B5C" w:rsidP="00245B5C">
      <w:pPr>
        <w:pStyle w:val="ListParagraph"/>
        <w:tabs>
          <w:tab w:val="left" w:pos="810"/>
        </w:tabs>
        <w:spacing w:line="240" w:lineRule="auto"/>
        <w:ind w:left="450" w:hanging="450"/>
        <w:rPr>
          <w:rFonts w:ascii="Verdana" w:hAnsi="Verdana"/>
          <w:b w:val="0"/>
          <w:sz w:val="20"/>
        </w:rPr>
      </w:pPr>
      <w:r w:rsidRPr="00E754B9">
        <w:rPr>
          <w:rFonts w:ascii="Verdana" w:hAnsi="Verdana"/>
          <w:color w:val="000000"/>
          <w:sz w:val="20"/>
        </w:rPr>
        <w:tab/>
      </w:r>
      <w:r w:rsidR="003F4ABC" w:rsidRPr="003F4ABC">
        <w:rPr>
          <w:rFonts w:ascii="Verdana" w:hAnsi="Verdana"/>
          <w:b w:val="0"/>
          <w:sz w:val="20"/>
        </w:rPr>
        <w:t>{"s</w:t>
      </w:r>
      <w:r w:rsidR="00F548E3">
        <w:rPr>
          <w:rFonts w:ascii="Verdana" w:hAnsi="Verdana"/>
          <w:b w:val="0"/>
          <w:sz w:val="20"/>
        </w:rPr>
        <w:t>tatus":"false","message":"PLEASE ENTER PROVIENCE</w:t>
      </w:r>
      <w:r w:rsidR="003F4ABC" w:rsidRPr="003F4ABC">
        <w:rPr>
          <w:rFonts w:ascii="Verdana" w:hAnsi="Verdana"/>
          <w:b w:val="0"/>
          <w:sz w:val="20"/>
        </w:rPr>
        <w:t xml:space="preserve"> </w:t>
      </w:r>
      <w:r w:rsidR="00F548E3">
        <w:rPr>
          <w:rFonts w:ascii="Verdana" w:hAnsi="Verdana"/>
          <w:b w:val="0"/>
          <w:sz w:val="20"/>
        </w:rPr>
        <w:t>VALUE</w:t>
      </w:r>
      <w:r w:rsidR="003F4ABC" w:rsidRPr="003F4ABC">
        <w:rPr>
          <w:rFonts w:ascii="Verdana" w:hAnsi="Verdana"/>
          <w:b w:val="0"/>
          <w:sz w:val="20"/>
        </w:rPr>
        <w:t>."}</w:t>
      </w:r>
    </w:p>
    <w:p w:rsidR="00245B5C" w:rsidRPr="00E754B9" w:rsidRDefault="00245B5C" w:rsidP="00245B5C">
      <w:pPr>
        <w:pStyle w:val="ListParagraph"/>
        <w:numPr>
          <w:ilvl w:val="0"/>
          <w:numId w:val="30"/>
        </w:numPr>
        <w:tabs>
          <w:tab w:val="left" w:pos="810"/>
        </w:tabs>
        <w:spacing w:line="240" w:lineRule="auto"/>
        <w:ind w:left="450" w:hanging="450"/>
        <w:rPr>
          <w:rFonts w:ascii="Verdana" w:hAnsi="Verdana"/>
          <w:color w:val="000000"/>
          <w:sz w:val="20"/>
        </w:rPr>
      </w:pPr>
      <w:r w:rsidRPr="00E754B9">
        <w:rPr>
          <w:rFonts w:ascii="Verdana" w:hAnsi="Verdana"/>
          <w:color w:val="000000"/>
          <w:sz w:val="20"/>
        </w:rPr>
        <w:t>If Provice has wrong value,</w:t>
      </w:r>
    </w:p>
    <w:p w:rsidR="00245B5C" w:rsidRPr="00F548E3" w:rsidRDefault="00245B5C" w:rsidP="00245B5C">
      <w:pPr>
        <w:pStyle w:val="ListParagraph"/>
        <w:tabs>
          <w:tab w:val="left" w:pos="810"/>
        </w:tabs>
        <w:spacing w:line="240" w:lineRule="auto"/>
        <w:ind w:left="450" w:hanging="450"/>
        <w:rPr>
          <w:rFonts w:ascii="Verdana" w:hAnsi="Verdana"/>
          <w:b w:val="0"/>
          <w:sz w:val="20"/>
        </w:rPr>
      </w:pPr>
      <w:r w:rsidRPr="00E754B9">
        <w:rPr>
          <w:rFonts w:ascii="Verdana" w:hAnsi="Verdana"/>
          <w:color w:val="000000"/>
          <w:sz w:val="20"/>
        </w:rPr>
        <w:tab/>
      </w:r>
      <w:r w:rsidR="00F548E3" w:rsidRPr="00F548E3">
        <w:rPr>
          <w:rFonts w:ascii="Verdana" w:hAnsi="Verdana"/>
          <w:b w:val="0"/>
          <w:sz w:val="20"/>
        </w:rPr>
        <w:t>{"status":"false","message":"call_detail PROVINCE IS NOT AVAILABLE"}</w:t>
      </w:r>
    </w:p>
    <w:p w:rsidR="00245B5C" w:rsidRPr="00E754B9" w:rsidRDefault="00245B5C" w:rsidP="00245B5C">
      <w:pPr>
        <w:pStyle w:val="ListParagraph"/>
        <w:numPr>
          <w:ilvl w:val="0"/>
          <w:numId w:val="30"/>
        </w:numPr>
        <w:tabs>
          <w:tab w:val="left" w:pos="810"/>
        </w:tabs>
        <w:spacing w:line="240" w:lineRule="auto"/>
        <w:ind w:left="450" w:hanging="450"/>
        <w:rPr>
          <w:rFonts w:ascii="Verdana" w:hAnsi="Verdana"/>
          <w:color w:val="000000"/>
          <w:sz w:val="20"/>
        </w:rPr>
      </w:pPr>
      <w:r w:rsidRPr="00E754B9">
        <w:rPr>
          <w:rFonts w:ascii="Verdana" w:hAnsi="Verdana"/>
          <w:color w:val="000000"/>
          <w:sz w:val="20"/>
        </w:rPr>
        <w:t>If Provice is available but call details is not available for that,</w:t>
      </w:r>
    </w:p>
    <w:p w:rsidR="00245B5C" w:rsidRPr="009D182E" w:rsidRDefault="00245B5C" w:rsidP="00245B5C">
      <w:pPr>
        <w:pStyle w:val="ListParagraph"/>
        <w:tabs>
          <w:tab w:val="left" w:pos="810"/>
        </w:tabs>
        <w:spacing w:line="240" w:lineRule="auto"/>
        <w:ind w:left="450" w:hanging="450"/>
        <w:rPr>
          <w:rFonts w:ascii="Verdana" w:hAnsi="Verdana"/>
          <w:b w:val="0"/>
          <w:color w:val="000000"/>
          <w:sz w:val="20"/>
        </w:rPr>
      </w:pPr>
      <w:r w:rsidRPr="00E754B9">
        <w:rPr>
          <w:rFonts w:ascii="Verdana" w:hAnsi="Verdana"/>
          <w:color w:val="000000"/>
          <w:sz w:val="20"/>
        </w:rPr>
        <w:tab/>
      </w:r>
      <w:r w:rsidR="009D182E" w:rsidRPr="009D182E">
        <w:rPr>
          <w:rFonts w:ascii="Verdana" w:hAnsi="Verdana"/>
          <w:b w:val="0"/>
          <w:sz w:val="20"/>
        </w:rPr>
        <w:t>{</w:t>
      </w:r>
      <w:r w:rsidR="00F548E3">
        <w:rPr>
          <w:rFonts w:ascii="Verdana" w:hAnsi="Verdana"/>
          <w:b w:val="0"/>
          <w:sz w:val="20"/>
        </w:rPr>
        <w:t>"status":"false","message":"CALL DETAIL IS NOT FOUND</w:t>
      </w:r>
      <w:r w:rsidR="009D182E" w:rsidRPr="009D182E">
        <w:rPr>
          <w:rFonts w:ascii="Verdana" w:hAnsi="Verdana"/>
          <w:b w:val="0"/>
          <w:sz w:val="20"/>
        </w:rPr>
        <w:t>."}</w:t>
      </w:r>
    </w:p>
    <w:p w:rsidR="00245B5C" w:rsidRPr="00E754B9" w:rsidRDefault="00245B5C" w:rsidP="00245B5C">
      <w:pPr>
        <w:pStyle w:val="ListParagraph"/>
        <w:numPr>
          <w:ilvl w:val="0"/>
          <w:numId w:val="30"/>
        </w:numPr>
        <w:tabs>
          <w:tab w:val="left" w:pos="810"/>
        </w:tabs>
        <w:spacing w:line="240" w:lineRule="auto"/>
        <w:ind w:left="450" w:hanging="450"/>
        <w:rPr>
          <w:rFonts w:ascii="Verdana" w:hAnsi="Verdana"/>
          <w:color w:val="000000"/>
          <w:sz w:val="20"/>
        </w:rPr>
      </w:pPr>
      <w:r w:rsidRPr="00E754B9">
        <w:rPr>
          <w:rFonts w:ascii="Verdana" w:hAnsi="Verdana"/>
          <w:color w:val="000000"/>
          <w:sz w:val="20"/>
        </w:rPr>
        <w:t>If action is null,</w:t>
      </w:r>
    </w:p>
    <w:p w:rsidR="00F548E3" w:rsidRPr="00F548E3" w:rsidRDefault="00F548E3" w:rsidP="00F548E3">
      <w:pPr>
        <w:spacing w:line="240" w:lineRule="auto"/>
        <w:ind w:firstLine="450"/>
        <w:rPr>
          <w:rFonts w:ascii="Verdana" w:hAnsi="Verdana"/>
          <w:sz w:val="20"/>
        </w:rPr>
      </w:pPr>
      <w:r w:rsidRPr="00F548E3">
        <w:rPr>
          <w:rFonts w:ascii="Verdana" w:hAnsi="Verdana"/>
          <w:sz w:val="20"/>
        </w:rPr>
        <w:t>{"status":"false","message":"PLEASE ENTER ACTION VALUE."}</w:t>
      </w:r>
    </w:p>
    <w:p w:rsidR="00245B5C" w:rsidRPr="003F4ABC" w:rsidRDefault="00245B5C" w:rsidP="003F4ABC">
      <w:pPr>
        <w:spacing w:line="240" w:lineRule="auto"/>
        <w:ind w:firstLine="450"/>
        <w:rPr>
          <w:rFonts w:ascii="Verdana" w:hAnsi="Verdana"/>
          <w:sz w:val="20"/>
        </w:rPr>
      </w:pPr>
    </w:p>
    <w:p w:rsidR="00245B5C" w:rsidRPr="00E754B9" w:rsidRDefault="00245B5C" w:rsidP="00245B5C">
      <w:pPr>
        <w:pStyle w:val="ListParagraph"/>
        <w:numPr>
          <w:ilvl w:val="0"/>
          <w:numId w:val="30"/>
        </w:numPr>
        <w:tabs>
          <w:tab w:val="left" w:pos="810"/>
        </w:tabs>
        <w:spacing w:line="240" w:lineRule="auto"/>
        <w:ind w:left="450" w:hanging="450"/>
        <w:rPr>
          <w:rFonts w:ascii="Verdana" w:hAnsi="Verdana"/>
          <w:color w:val="000000"/>
          <w:sz w:val="20"/>
        </w:rPr>
      </w:pPr>
      <w:r w:rsidRPr="00E754B9">
        <w:rPr>
          <w:rFonts w:ascii="Verdana" w:hAnsi="Verdana"/>
          <w:color w:val="000000"/>
          <w:sz w:val="20"/>
        </w:rPr>
        <w:t>If action is wrong,</w:t>
      </w:r>
    </w:p>
    <w:p w:rsidR="00F548E3" w:rsidRPr="00F548E3" w:rsidRDefault="00F548E3" w:rsidP="00F548E3">
      <w:pPr>
        <w:spacing w:line="240" w:lineRule="auto"/>
        <w:ind w:firstLine="450"/>
        <w:rPr>
          <w:rFonts w:ascii="Verdana" w:hAnsi="Verdana"/>
          <w:sz w:val="20"/>
        </w:rPr>
      </w:pPr>
      <w:r w:rsidRPr="00F548E3">
        <w:rPr>
          <w:rFonts w:ascii="Verdana" w:hAnsi="Verdana"/>
          <w:sz w:val="20"/>
        </w:rPr>
        <w:t>{"status":"false","message":"ENTER ACTION IS WRONG"}</w:t>
      </w:r>
    </w:p>
    <w:p w:rsidR="00245B5C" w:rsidRPr="003F4ABC" w:rsidRDefault="00245B5C" w:rsidP="00245B5C">
      <w:pPr>
        <w:pStyle w:val="ListParagraph"/>
        <w:tabs>
          <w:tab w:val="left" w:pos="810"/>
        </w:tabs>
        <w:spacing w:line="240" w:lineRule="auto"/>
        <w:ind w:left="450" w:hanging="450"/>
        <w:rPr>
          <w:rFonts w:ascii="Verdana" w:hAnsi="Verdana"/>
          <w:b w:val="0"/>
          <w:color w:val="000000"/>
          <w:sz w:val="20"/>
        </w:rPr>
      </w:pPr>
    </w:p>
    <w:p w:rsidR="00B77992" w:rsidRPr="00E754B9" w:rsidRDefault="00B77992" w:rsidP="00AF44FA">
      <w:pPr>
        <w:tabs>
          <w:tab w:val="left" w:pos="2662"/>
        </w:tabs>
        <w:rPr>
          <w:rFonts w:ascii="Verdana" w:hAnsi="Verdana"/>
          <w:lang w:val="en-GB" w:eastAsia="en-GB"/>
        </w:rPr>
      </w:pPr>
    </w:p>
    <w:p w:rsidR="00B77992" w:rsidRPr="00E754B9" w:rsidRDefault="00B77992" w:rsidP="00AF44FA">
      <w:pPr>
        <w:tabs>
          <w:tab w:val="left" w:pos="2662"/>
        </w:tabs>
        <w:rPr>
          <w:rFonts w:ascii="Verdana" w:hAnsi="Verdana"/>
          <w:lang w:val="en-GB" w:eastAsia="en-GB"/>
        </w:rPr>
      </w:pPr>
    </w:p>
    <w:p w:rsidR="00B77992" w:rsidRPr="00E754B9" w:rsidRDefault="00B77992" w:rsidP="00AF44FA">
      <w:pPr>
        <w:tabs>
          <w:tab w:val="left" w:pos="2662"/>
        </w:tabs>
        <w:rPr>
          <w:rFonts w:ascii="Verdana" w:hAnsi="Verdana"/>
          <w:lang w:val="en-GB" w:eastAsia="en-GB"/>
        </w:rPr>
      </w:pPr>
    </w:p>
    <w:p w:rsidR="00662852" w:rsidRPr="00E754B9" w:rsidRDefault="00662852" w:rsidP="00662852">
      <w:pPr>
        <w:tabs>
          <w:tab w:val="left" w:pos="2662"/>
        </w:tabs>
        <w:rPr>
          <w:rFonts w:ascii="Verdana" w:hAnsi="Verdana"/>
          <w:lang w:val="en-GB" w:eastAsia="en-GB"/>
        </w:rPr>
      </w:pPr>
    </w:p>
    <w:p w:rsidR="00662852" w:rsidRPr="00E754B9" w:rsidRDefault="00662852" w:rsidP="00A508A8">
      <w:pPr>
        <w:tabs>
          <w:tab w:val="left" w:pos="6681"/>
        </w:tabs>
        <w:rPr>
          <w:rFonts w:ascii="Verdana" w:hAnsi="Verdana"/>
        </w:rPr>
      </w:pPr>
    </w:p>
    <w:p w:rsidR="00662852" w:rsidRPr="00E754B9" w:rsidRDefault="00662852" w:rsidP="00A508A8">
      <w:pPr>
        <w:tabs>
          <w:tab w:val="left" w:pos="6681"/>
        </w:tabs>
        <w:rPr>
          <w:rFonts w:ascii="Verdana" w:hAnsi="Verdana"/>
        </w:rPr>
      </w:pPr>
    </w:p>
    <w:bookmarkEnd w:id="0"/>
    <w:bookmarkEnd w:id="1"/>
    <w:bookmarkEnd w:id="2"/>
    <w:bookmarkEnd w:id="3"/>
    <w:bookmarkEnd w:id="4"/>
    <w:bookmarkEnd w:id="5"/>
    <w:bookmarkEnd w:id="6"/>
    <w:bookmarkEnd w:id="7"/>
    <w:bookmarkEnd w:id="8"/>
    <w:p w:rsidR="00821136" w:rsidRPr="00E754B9" w:rsidRDefault="00821136" w:rsidP="00E4137F">
      <w:pPr>
        <w:tabs>
          <w:tab w:val="left" w:pos="6681"/>
        </w:tabs>
        <w:rPr>
          <w:rFonts w:ascii="Verdana" w:hAnsi="Verdana"/>
          <w:sz w:val="28"/>
          <w:szCs w:val="28"/>
        </w:rPr>
      </w:pPr>
      <w:r w:rsidRPr="00E754B9">
        <w:rPr>
          <w:rFonts w:ascii="Verdana" w:hAnsi="Verdana"/>
          <w:noProof/>
          <w:sz w:val="28"/>
          <w:szCs w:val="28"/>
        </w:rPr>
        <w:lastRenderedPageBreak/>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2" cstate="print"/>
                    <a:stretch>
                      <a:fillRect/>
                    </a:stretch>
                  </pic:blipFill>
                  <pic:spPr>
                    <a:xfrm>
                      <a:off x="0" y="0"/>
                      <a:ext cx="7560310" cy="10685780"/>
                    </a:xfrm>
                    <a:prstGeom prst="rect">
                      <a:avLst/>
                    </a:prstGeom>
                  </pic:spPr>
                </pic:pic>
              </a:graphicData>
            </a:graphic>
          </wp:anchor>
        </w:drawing>
      </w:r>
    </w:p>
    <w:sectPr w:rsidR="00821136" w:rsidRPr="00E754B9" w:rsidSect="00E448F3">
      <w:headerReference w:type="default" r:id="rId13"/>
      <w:footerReference w:type="default" r:id="rId14"/>
      <w:headerReference w:type="first" r:id="rId15"/>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543" w:rsidRDefault="00B12543" w:rsidP="00D56BBE">
      <w:pPr>
        <w:spacing w:line="240" w:lineRule="auto"/>
      </w:pPr>
      <w:r>
        <w:separator/>
      </w:r>
    </w:p>
  </w:endnote>
  <w:endnote w:type="continuationSeparator" w:id="1">
    <w:p w:rsidR="00B12543" w:rsidRDefault="00B12543"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notTrueType/>
    <w:pitch w:val="fixed"/>
    <w:sig w:usb0="00000001" w:usb1="080E0000" w:usb2="00000010" w:usb3="00000000" w:csb0="0004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74" w:rsidRDefault="000A4274">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0A4274" w:rsidRDefault="000A4274"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0A4274" w:rsidRDefault="000A4274"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A674DD">
      <w:rPr>
        <w:rStyle w:val="FooterCharChar"/>
        <w:rFonts w:ascii="Calibri" w:eastAsia="SimSun" w:hAnsi="Calibri"/>
        <w:sz w:val="20"/>
        <w:szCs w:val="20"/>
      </w:rPr>
      <w:t>21</w:t>
    </w:r>
    <w:r w:rsidR="00A674DD">
      <w:rPr>
        <w:rStyle w:val="FooterCharChar"/>
        <w:rFonts w:ascii="Calibri" w:eastAsia="SimSun" w:hAnsi="Calibri"/>
        <w:sz w:val="20"/>
        <w:szCs w:val="20"/>
        <w:vertAlign w:val="superscript"/>
      </w:rPr>
      <w:t>st</w:t>
    </w:r>
    <w:r>
      <w:rPr>
        <w:rStyle w:val="FooterCharChar"/>
        <w:rFonts w:ascii="Calibri" w:eastAsia="SimSun" w:hAnsi="Calibri"/>
        <w:sz w:val="20"/>
        <w:szCs w:val="20"/>
        <w:vertAlign w:val="superscript"/>
      </w:rPr>
      <w:t xml:space="preserve"> </w:t>
    </w:r>
    <w:r w:rsidR="00A674DD">
      <w:rPr>
        <w:rStyle w:val="FooterCharChar"/>
        <w:rFonts w:ascii="Calibri" w:eastAsia="SimSun" w:hAnsi="Calibri"/>
        <w:sz w:val="20"/>
        <w:szCs w:val="20"/>
      </w:rPr>
      <w:t>June</w:t>
    </w:r>
    <w:r>
      <w:rPr>
        <w:rStyle w:val="FooterCharChar"/>
        <w:rFonts w:ascii="Calibri" w:eastAsia="SimSun" w:hAnsi="Calibri"/>
        <w:sz w:val="20"/>
        <w:szCs w:val="20"/>
      </w:rPr>
      <w:t xml:space="preserve">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Pr>
        <w:rStyle w:val="FooterCharChar"/>
        <w:rFonts w:ascii="Calibri" w:eastAsia="SimSun" w:hAnsi="Calibri"/>
        <w:sz w:val="20"/>
        <w:szCs w:val="20"/>
      </w:rPr>
      <w:t xml:space="preserve"> </w:t>
    </w:r>
    <w:r w:rsidR="00B7051D"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B7051D" w:rsidRPr="00A22A20">
      <w:rPr>
        <w:rStyle w:val="PageNumber"/>
        <w:rFonts w:ascii="Calibri" w:hAnsi="Calibri"/>
        <w:sz w:val="20"/>
        <w:szCs w:val="20"/>
      </w:rPr>
      <w:fldChar w:fldCharType="separate"/>
    </w:r>
    <w:r w:rsidR="009F0AF0">
      <w:rPr>
        <w:rStyle w:val="PageNumber"/>
        <w:rFonts w:ascii="Calibri" w:hAnsi="Calibri"/>
        <w:noProof/>
        <w:sz w:val="20"/>
        <w:szCs w:val="20"/>
      </w:rPr>
      <w:t>5</w:t>
    </w:r>
    <w:r w:rsidR="00B7051D" w:rsidRPr="00A22A20">
      <w:rPr>
        <w:rStyle w:val="PageNumber"/>
        <w:rFonts w:ascii="Calibri" w:hAnsi="Calibri"/>
        <w:sz w:val="20"/>
        <w:szCs w:val="20"/>
      </w:rPr>
      <w:fldChar w:fldCharType="end"/>
    </w:r>
    <w:r>
      <w:rPr>
        <w:rStyle w:val="PageNumber"/>
        <w:rFonts w:ascii="Calibri" w:hAnsi="Calibri"/>
        <w:sz w:val="20"/>
        <w:szCs w:val="20"/>
      </w:rPr>
      <w:t xml:space="preserve"> </w:t>
    </w:r>
    <w:r w:rsidRPr="00A22A20">
      <w:rPr>
        <w:rFonts w:ascii="Calibri" w:hAnsi="Calibri"/>
        <w:sz w:val="20"/>
        <w:szCs w:val="20"/>
      </w:rPr>
      <w:t>of</w:t>
    </w:r>
    <w:r>
      <w:rPr>
        <w:rFonts w:ascii="Calibri" w:hAnsi="Calibri"/>
        <w:sz w:val="20"/>
        <w:szCs w:val="20"/>
      </w:rPr>
      <w:t xml:space="preserve"> </w:t>
    </w:r>
    <w:r w:rsidR="00B7051D"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B7051D" w:rsidRPr="00A22A20">
      <w:rPr>
        <w:rStyle w:val="PageNumber"/>
        <w:rFonts w:ascii="Calibri" w:hAnsi="Calibri"/>
        <w:sz w:val="20"/>
        <w:szCs w:val="20"/>
      </w:rPr>
      <w:fldChar w:fldCharType="separate"/>
    </w:r>
    <w:r w:rsidR="009F0AF0">
      <w:rPr>
        <w:rStyle w:val="PageNumber"/>
        <w:rFonts w:ascii="Calibri" w:hAnsi="Calibri"/>
        <w:noProof/>
        <w:sz w:val="20"/>
        <w:szCs w:val="20"/>
      </w:rPr>
      <w:t>9</w:t>
    </w:r>
    <w:r w:rsidR="00B7051D" w:rsidRPr="00A22A20">
      <w:rPr>
        <w:rStyle w:val="PageNumber"/>
        <w:rFonts w:ascii="Calibri" w:hAnsi="Calibri"/>
        <w:sz w:val="20"/>
        <w:szCs w:val="20"/>
      </w:rPr>
      <w:fldChar w:fldCharType="end"/>
    </w:r>
  </w:p>
  <w:p w:rsidR="000A4274" w:rsidRPr="00A22A20" w:rsidRDefault="000A4274"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543" w:rsidRDefault="00B12543" w:rsidP="00D56BBE">
      <w:pPr>
        <w:spacing w:line="240" w:lineRule="auto"/>
      </w:pPr>
      <w:r>
        <w:separator/>
      </w:r>
    </w:p>
  </w:footnote>
  <w:footnote w:type="continuationSeparator" w:id="1">
    <w:p w:rsidR="00B12543" w:rsidRDefault="00B12543"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74" w:rsidRDefault="00B7051D" w:rsidP="00B77AE7">
    <w:pPr>
      <w:pStyle w:val="TableText"/>
    </w:pPr>
    <w:r w:rsidRPr="00B7051D">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0A4274" w:rsidRPr="001B4827" w:rsidRDefault="00F8096C" w:rsidP="00ED007A">
                <w:pPr>
                  <w:spacing w:line="480" w:lineRule="auto"/>
                  <w:jc w:val="center"/>
                  <w:rPr>
                    <w:rFonts w:ascii="Arial" w:hAnsi="Arial" w:cs="Arial"/>
                    <w:sz w:val="40"/>
                  </w:rPr>
                </w:pPr>
                <w:r>
                  <w:rPr>
                    <w:rFonts w:ascii="Arial" w:hAnsi="Arial" w:cs="Arial"/>
                    <w:sz w:val="40"/>
                  </w:rPr>
                  <w:t>API Document</w:t>
                </w:r>
              </w:p>
            </w:txbxContent>
          </v:textbox>
        </v:shape>
      </w:pict>
    </w:r>
    <w:r w:rsidR="000A4274">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74" w:rsidRDefault="000A4274">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0"/>
        </w:tabs>
        <w:ind w:left="0" w:firstLine="0"/>
      </w:pPr>
      <w:rPr>
        <w:rFonts w:ascii="Liberation Serif" w:hAnsi="Liberation Serif" w:cs="Symbol"/>
      </w:rPr>
    </w:lvl>
    <w:lvl w:ilvl="1">
      <w:start w:val="15"/>
      <w:numFmt w:val="lowerLetter"/>
      <w:lvlText w:val="%2"/>
      <w:lvlJc w:val="left"/>
      <w:pPr>
        <w:tabs>
          <w:tab w:val="num" w:pos="0"/>
        </w:tabs>
        <w:ind w:left="0" w:firstLine="0"/>
      </w:pPr>
      <w:rPr>
        <w:rFonts w:ascii="Courier New" w:eastAsia="Courier New" w:hAnsi="Courier New" w:cs="Courier New"/>
        <w:sz w:val="28"/>
      </w:rPr>
    </w:lvl>
    <w:lvl w:ilvl="2">
      <w:start w:val="1"/>
      <w:numFmt w:val="bullet"/>
      <w:lvlText w:val="←"/>
      <w:lvlJc w:val="left"/>
      <w:pPr>
        <w:tabs>
          <w:tab w:val="num" w:pos="0"/>
        </w:tabs>
        <w:ind w:left="0" w:firstLine="0"/>
      </w:pPr>
      <w:rPr>
        <w:rFonts w:ascii="Liberation Serif" w:hAnsi="Liberation Serif" w:cs="Liberation Serif"/>
      </w:rPr>
    </w:lvl>
    <w:lvl w:ilvl="3">
      <w:start w:val="1"/>
      <w:numFmt w:val="bullet"/>
      <w:lvlText w:val="←"/>
      <w:lvlJc w:val="left"/>
      <w:pPr>
        <w:tabs>
          <w:tab w:val="num" w:pos="0"/>
        </w:tabs>
        <w:ind w:left="0" w:firstLine="0"/>
      </w:pPr>
      <w:rPr>
        <w:rFonts w:ascii="Liberation Serif" w:hAnsi="Liberation Serif" w:cs="Liberation Serif"/>
      </w:rPr>
    </w:lvl>
    <w:lvl w:ilvl="4">
      <w:start w:val="1"/>
      <w:numFmt w:val="bullet"/>
      <w:lvlText w:val="←"/>
      <w:lvlJc w:val="left"/>
      <w:pPr>
        <w:tabs>
          <w:tab w:val="num" w:pos="0"/>
        </w:tabs>
        <w:ind w:left="0" w:firstLine="0"/>
      </w:pPr>
      <w:rPr>
        <w:rFonts w:ascii="Liberation Serif" w:hAnsi="Liberation Serif" w:cs="Liberation Serif"/>
      </w:rPr>
    </w:lvl>
    <w:lvl w:ilvl="5">
      <w:start w:val="1"/>
      <w:numFmt w:val="bullet"/>
      <w:lvlText w:val="←"/>
      <w:lvlJc w:val="left"/>
      <w:pPr>
        <w:tabs>
          <w:tab w:val="num" w:pos="0"/>
        </w:tabs>
        <w:ind w:left="0" w:firstLine="0"/>
      </w:pPr>
      <w:rPr>
        <w:rFonts w:ascii="Liberation Serif" w:hAnsi="Liberation Serif" w:cs="Liberation Serif"/>
      </w:rPr>
    </w:lvl>
    <w:lvl w:ilvl="6">
      <w:start w:val="1"/>
      <w:numFmt w:val="bullet"/>
      <w:lvlText w:val="←"/>
      <w:lvlJc w:val="left"/>
      <w:pPr>
        <w:tabs>
          <w:tab w:val="num" w:pos="0"/>
        </w:tabs>
        <w:ind w:left="0" w:firstLine="0"/>
      </w:pPr>
      <w:rPr>
        <w:rFonts w:ascii="Liberation Serif" w:hAnsi="Liberation Serif" w:cs="Liberation Serif"/>
      </w:rPr>
    </w:lvl>
    <w:lvl w:ilvl="7">
      <w:start w:val="1"/>
      <w:numFmt w:val="bullet"/>
      <w:lvlText w:val="←"/>
      <w:lvlJc w:val="left"/>
      <w:pPr>
        <w:tabs>
          <w:tab w:val="num" w:pos="0"/>
        </w:tabs>
        <w:ind w:left="0" w:firstLine="0"/>
      </w:pPr>
      <w:rPr>
        <w:rFonts w:ascii="Liberation Serif" w:hAnsi="Liberation Serif" w:cs="Liberation Serif"/>
      </w:rPr>
    </w:lvl>
    <w:lvl w:ilvl="8">
      <w:start w:val="1"/>
      <w:numFmt w:val="bullet"/>
      <w:lvlText w:val="←"/>
      <w:lvlJc w:val="left"/>
      <w:pPr>
        <w:tabs>
          <w:tab w:val="num" w:pos="0"/>
        </w:tabs>
        <w:ind w:left="0" w:firstLine="0"/>
      </w:pPr>
      <w:rPr>
        <w:rFonts w:ascii="Liberation Serif" w:hAnsi="Liberation Serif" w:cs="Liberation Serif"/>
      </w:rPr>
    </w:lvl>
  </w:abstractNum>
  <w:abstractNum w:abstractNumId="1">
    <w:nsid w:val="00000003"/>
    <w:multiLevelType w:val="multilevel"/>
    <w:tmpl w:val="00000003"/>
    <w:name w:val="WW8Num3"/>
    <w:lvl w:ilvl="0">
      <w:start w:val="2"/>
      <w:numFmt w:val="decimal"/>
      <w:lvlText w:val="%1."/>
      <w:lvlJc w:val="left"/>
      <w:pPr>
        <w:tabs>
          <w:tab w:val="num" w:pos="0"/>
        </w:tabs>
        <w:ind w:left="0" w:firstLine="0"/>
      </w:pPr>
    </w:lvl>
    <w:lvl w:ilvl="1">
      <w:start w:val="1"/>
      <w:numFmt w:val="bullet"/>
      <w:lvlText w:val=""/>
      <w:lvlJc w:val="left"/>
      <w:pPr>
        <w:tabs>
          <w:tab w:val="num" w:pos="0"/>
        </w:tabs>
        <w:ind w:left="0" w:firstLine="0"/>
      </w:pPr>
      <w:rPr>
        <w:rFonts w:ascii="Liberation Serif" w:hAnsi="Liberation Serif" w:cs="Symbol"/>
      </w:rPr>
    </w:lvl>
    <w:lvl w:ilvl="2">
      <w:start w:val="1"/>
      <w:numFmt w:val="decimal"/>
      <w:lvlText w:val="%3."/>
      <w:lvlJc w:val="left"/>
      <w:pPr>
        <w:tabs>
          <w:tab w:val="num" w:pos="0"/>
        </w:tabs>
        <w:ind w:left="0" w:firstLine="0"/>
      </w:pPr>
      <w:rPr>
        <w:sz w:val="28"/>
      </w:rPr>
    </w:lvl>
    <w:lvl w:ilvl="3">
      <w:start w:val="1"/>
      <w:numFmt w:val="bullet"/>
      <w:lvlText w:val="←"/>
      <w:lvlJc w:val="left"/>
      <w:pPr>
        <w:tabs>
          <w:tab w:val="num" w:pos="0"/>
        </w:tabs>
        <w:ind w:left="0" w:firstLine="0"/>
      </w:pPr>
      <w:rPr>
        <w:rFonts w:ascii="Liberation Serif" w:hAnsi="Liberation Serif" w:cs="Liberation Serif"/>
      </w:rPr>
    </w:lvl>
    <w:lvl w:ilvl="4">
      <w:start w:val="1"/>
      <w:numFmt w:val="bullet"/>
      <w:lvlText w:val="←"/>
      <w:lvlJc w:val="left"/>
      <w:pPr>
        <w:tabs>
          <w:tab w:val="num" w:pos="0"/>
        </w:tabs>
        <w:ind w:left="0" w:firstLine="0"/>
      </w:pPr>
      <w:rPr>
        <w:rFonts w:ascii="Liberation Serif" w:hAnsi="Liberation Serif" w:cs="Liberation Serif"/>
      </w:rPr>
    </w:lvl>
    <w:lvl w:ilvl="5">
      <w:start w:val="1"/>
      <w:numFmt w:val="bullet"/>
      <w:lvlText w:val="←"/>
      <w:lvlJc w:val="left"/>
      <w:pPr>
        <w:tabs>
          <w:tab w:val="num" w:pos="0"/>
        </w:tabs>
        <w:ind w:left="0" w:firstLine="0"/>
      </w:pPr>
      <w:rPr>
        <w:rFonts w:ascii="Liberation Serif" w:hAnsi="Liberation Serif" w:cs="Liberation Serif"/>
      </w:rPr>
    </w:lvl>
    <w:lvl w:ilvl="6">
      <w:start w:val="1"/>
      <w:numFmt w:val="bullet"/>
      <w:lvlText w:val="←"/>
      <w:lvlJc w:val="left"/>
      <w:pPr>
        <w:tabs>
          <w:tab w:val="num" w:pos="0"/>
        </w:tabs>
        <w:ind w:left="0" w:firstLine="0"/>
      </w:pPr>
      <w:rPr>
        <w:rFonts w:ascii="Liberation Serif" w:hAnsi="Liberation Serif" w:cs="Liberation Serif"/>
      </w:rPr>
    </w:lvl>
    <w:lvl w:ilvl="7">
      <w:start w:val="1"/>
      <w:numFmt w:val="bullet"/>
      <w:lvlText w:val="←"/>
      <w:lvlJc w:val="left"/>
      <w:pPr>
        <w:tabs>
          <w:tab w:val="num" w:pos="0"/>
        </w:tabs>
        <w:ind w:left="0" w:firstLine="0"/>
      </w:pPr>
      <w:rPr>
        <w:rFonts w:ascii="Liberation Serif" w:hAnsi="Liberation Serif" w:cs="Liberation Serif"/>
      </w:rPr>
    </w:lvl>
    <w:lvl w:ilvl="8">
      <w:start w:val="1"/>
      <w:numFmt w:val="bullet"/>
      <w:lvlText w:val="←"/>
      <w:lvlJc w:val="left"/>
      <w:pPr>
        <w:tabs>
          <w:tab w:val="num" w:pos="0"/>
        </w:tabs>
        <w:ind w:left="0" w:firstLine="0"/>
      </w:pPr>
      <w:rPr>
        <w:rFonts w:ascii="Liberation Serif" w:hAnsi="Liberation Serif" w:cs="Liberation Serif"/>
      </w:rPr>
    </w:lvl>
  </w:abstractNum>
  <w:abstractNum w:abstractNumId="2">
    <w:nsid w:val="00000004"/>
    <w:multiLevelType w:val="multilevel"/>
    <w:tmpl w:val="00000004"/>
    <w:name w:val="WW8Num4"/>
    <w:lvl w:ilvl="0">
      <w:start w:val="1"/>
      <w:numFmt w:val="bullet"/>
      <w:lvlText w:val=""/>
      <w:lvlJc w:val="left"/>
      <w:pPr>
        <w:tabs>
          <w:tab w:val="num" w:pos="0"/>
        </w:tabs>
        <w:ind w:left="0" w:firstLine="0"/>
      </w:pPr>
      <w:rPr>
        <w:rFonts w:ascii="Liberation Serif" w:hAnsi="Liberation Serif" w:cs="Symbol"/>
      </w:rPr>
    </w:lvl>
    <w:lvl w:ilvl="1">
      <w:start w:val="1"/>
      <w:numFmt w:val="decimal"/>
      <w:lvlText w:val="%2."/>
      <w:lvlJc w:val="left"/>
      <w:pPr>
        <w:tabs>
          <w:tab w:val="num" w:pos="0"/>
        </w:tabs>
        <w:ind w:left="0" w:firstLine="0"/>
      </w:pPr>
      <w:rPr>
        <w:rFonts w:ascii="Times New Roman" w:eastAsia="Times New Roman" w:hAnsi="Times New Roman" w:cs="Times New Roman"/>
        <w:sz w:val="28"/>
      </w:rPr>
    </w:lvl>
    <w:lvl w:ilvl="2">
      <w:start w:val="1"/>
      <w:numFmt w:val="bullet"/>
      <w:lvlText w:val="←"/>
      <w:lvlJc w:val="left"/>
      <w:pPr>
        <w:tabs>
          <w:tab w:val="num" w:pos="0"/>
        </w:tabs>
        <w:ind w:left="0" w:firstLine="0"/>
      </w:pPr>
      <w:rPr>
        <w:rFonts w:ascii="Liberation Serif" w:hAnsi="Liberation Serif" w:cs="Liberation Serif"/>
      </w:rPr>
    </w:lvl>
    <w:lvl w:ilvl="3">
      <w:start w:val="1"/>
      <w:numFmt w:val="bullet"/>
      <w:lvlText w:val="←"/>
      <w:lvlJc w:val="left"/>
      <w:pPr>
        <w:tabs>
          <w:tab w:val="num" w:pos="0"/>
        </w:tabs>
        <w:ind w:left="0" w:firstLine="0"/>
      </w:pPr>
      <w:rPr>
        <w:rFonts w:ascii="Liberation Serif" w:hAnsi="Liberation Serif" w:cs="Liberation Serif"/>
      </w:rPr>
    </w:lvl>
    <w:lvl w:ilvl="4">
      <w:start w:val="1"/>
      <w:numFmt w:val="bullet"/>
      <w:lvlText w:val="←"/>
      <w:lvlJc w:val="left"/>
      <w:pPr>
        <w:tabs>
          <w:tab w:val="num" w:pos="0"/>
        </w:tabs>
        <w:ind w:left="0" w:firstLine="0"/>
      </w:pPr>
      <w:rPr>
        <w:rFonts w:ascii="Liberation Serif" w:hAnsi="Liberation Serif" w:cs="Liberation Serif"/>
      </w:rPr>
    </w:lvl>
    <w:lvl w:ilvl="5">
      <w:start w:val="1"/>
      <w:numFmt w:val="bullet"/>
      <w:lvlText w:val="←"/>
      <w:lvlJc w:val="left"/>
      <w:pPr>
        <w:tabs>
          <w:tab w:val="num" w:pos="0"/>
        </w:tabs>
        <w:ind w:left="0" w:firstLine="0"/>
      </w:pPr>
      <w:rPr>
        <w:rFonts w:ascii="Liberation Serif" w:hAnsi="Liberation Serif" w:cs="Liberation Serif"/>
      </w:rPr>
    </w:lvl>
    <w:lvl w:ilvl="6">
      <w:start w:val="1"/>
      <w:numFmt w:val="bullet"/>
      <w:lvlText w:val="←"/>
      <w:lvlJc w:val="left"/>
      <w:pPr>
        <w:tabs>
          <w:tab w:val="num" w:pos="0"/>
        </w:tabs>
        <w:ind w:left="0" w:firstLine="0"/>
      </w:pPr>
      <w:rPr>
        <w:rFonts w:ascii="Liberation Serif" w:hAnsi="Liberation Serif" w:cs="Liberation Serif"/>
      </w:rPr>
    </w:lvl>
    <w:lvl w:ilvl="7">
      <w:start w:val="1"/>
      <w:numFmt w:val="bullet"/>
      <w:lvlText w:val="←"/>
      <w:lvlJc w:val="left"/>
      <w:pPr>
        <w:tabs>
          <w:tab w:val="num" w:pos="0"/>
        </w:tabs>
        <w:ind w:left="0" w:firstLine="0"/>
      </w:pPr>
      <w:rPr>
        <w:rFonts w:ascii="Liberation Serif" w:hAnsi="Liberation Serif" w:cs="Liberation Serif"/>
      </w:rPr>
    </w:lvl>
    <w:lvl w:ilvl="8">
      <w:start w:val="1"/>
      <w:numFmt w:val="bullet"/>
      <w:lvlText w:val="←"/>
      <w:lvlJc w:val="left"/>
      <w:pPr>
        <w:tabs>
          <w:tab w:val="num" w:pos="0"/>
        </w:tabs>
        <w:ind w:left="0" w:firstLine="0"/>
      </w:pPr>
      <w:rPr>
        <w:rFonts w:ascii="Liberation Serif" w:hAnsi="Liberation Serif" w:cs="Liberation Serif"/>
      </w:rPr>
    </w:lvl>
  </w:abstractNum>
  <w:abstractNum w:abstractNumId="3">
    <w:nsid w:val="00000005"/>
    <w:multiLevelType w:val="multilevel"/>
    <w:tmpl w:val="00000005"/>
    <w:name w:val="WW8Num5"/>
    <w:lvl w:ilvl="0">
      <w:start w:val="3"/>
      <w:numFmt w:val="decimal"/>
      <w:lvlText w:val="%1."/>
      <w:lvlJc w:val="left"/>
      <w:pPr>
        <w:tabs>
          <w:tab w:val="num" w:pos="0"/>
        </w:tabs>
        <w:ind w:left="0" w:firstLine="0"/>
      </w:pPr>
      <w:rPr>
        <w:rFonts w:cs="Times New Roman"/>
        <w:sz w:val="28"/>
        <w:szCs w:val="28"/>
      </w:rPr>
    </w:lvl>
    <w:lvl w:ilvl="1">
      <w:start w:val="1"/>
      <w:numFmt w:val="bullet"/>
      <w:lvlText w:val=""/>
      <w:lvlJc w:val="left"/>
      <w:pPr>
        <w:tabs>
          <w:tab w:val="num" w:pos="0"/>
        </w:tabs>
        <w:ind w:left="0" w:firstLine="0"/>
      </w:pPr>
      <w:rPr>
        <w:rFonts w:ascii="Liberation Serif" w:hAnsi="Liberation Serif" w:cs="Symbol"/>
      </w:rPr>
    </w:lvl>
    <w:lvl w:ilvl="2">
      <w:start w:val="1"/>
      <w:numFmt w:val="decimal"/>
      <w:lvlText w:val="%3."/>
      <w:lvlJc w:val="left"/>
      <w:pPr>
        <w:tabs>
          <w:tab w:val="num" w:pos="0"/>
        </w:tabs>
        <w:ind w:left="0" w:firstLine="0"/>
      </w:pPr>
    </w:lvl>
    <w:lvl w:ilvl="3">
      <w:start w:val="1"/>
      <w:numFmt w:val="bullet"/>
      <w:lvlText w:val=""/>
      <w:lvlJc w:val="left"/>
      <w:pPr>
        <w:tabs>
          <w:tab w:val="num" w:pos="0"/>
        </w:tabs>
        <w:ind w:left="0" w:firstLine="0"/>
      </w:pPr>
      <w:rPr>
        <w:rFonts w:ascii="Liberation Serif" w:hAnsi="Liberation Serif" w:cs="Wingdings"/>
        <w:sz w:val="33"/>
        <w:vertAlign w:val="superscript"/>
      </w:rPr>
    </w:lvl>
    <w:lvl w:ilvl="4">
      <w:start w:val="1"/>
      <w:numFmt w:val="bullet"/>
      <w:lvlText w:val="←"/>
      <w:lvlJc w:val="left"/>
      <w:pPr>
        <w:tabs>
          <w:tab w:val="num" w:pos="0"/>
        </w:tabs>
        <w:ind w:left="0" w:firstLine="0"/>
      </w:pPr>
      <w:rPr>
        <w:rFonts w:ascii="Liberation Serif" w:hAnsi="Liberation Serif" w:cs="Liberation Serif"/>
      </w:rPr>
    </w:lvl>
    <w:lvl w:ilvl="5">
      <w:start w:val="1"/>
      <w:numFmt w:val="bullet"/>
      <w:lvlText w:val="←"/>
      <w:lvlJc w:val="left"/>
      <w:pPr>
        <w:tabs>
          <w:tab w:val="num" w:pos="0"/>
        </w:tabs>
        <w:ind w:left="0" w:firstLine="0"/>
      </w:pPr>
      <w:rPr>
        <w:rFonts w:ascii="Liberation Serif" w:hAnsi="Liberation Serif" w:cs="Liberation Serif"/>
      </w:rPr>
    </w:lvl>
    <w:lvl w:ilvl="6">
      <w:start w:val="1"/>
      <w:numFmt w:val="bullet"/>
      <w:lvlText w:val="←"/>
      <w:lvlJc w:val="left"/>
      <w:pPr>
        <w:tabs>
          <w:tab w:val="num" w:pos="0"/>
        </w:tabs>
        <w:ind w:left="0" w:firstLine="0"/>
      </w:pPr>
      <w:rPr>
        <w:rFonts w:ascii="Liberation Serif" w:hAnsi="Liberation Serif" w:cs="Liberation Serif"/>
      </w:rPr>
    </w:lvl>
    <w:lvl w:ilvl="7">
      <w:start w:val="1"/>
      <w:numFmt w:val="bullet"/>
      <w:lvlText w:val="←"/>
      <w:lvlJc w:val="left"/>
      <w:pPr>
        <w:tabs>
          <w:tab w:val="num" w:pos="0"/>
        </w:tabs>
        <w:ind w:left="0" w:firstLine="0"/>
      </w:pPr>
      <w:rPr>
        <w:rFonts w:ascii="Liberation Serif" w:hAnsi="Liberation Serif" w:cs="Liberation Serif"/>
      </w:rPr>
    </w:lvl>
    <w:lvl w:ilvl="8">
      <w:start w:val="1"/>
      <w:numFmt w:val="bullet"/>
      <w:lvlText w:val="←"/>
      <w:lvlJc w:val="left"/>
      <w:pPr>
        <w:tabs>
          <w:tab w:val="num" w:pos="0"/>
        </w:tabs>
        <w:ind w:left="0" w:firstLine="0"/>
      </w:pPr>
      <w:rPr>
        <w:rFonts w:ascii="Liberation Serif" w:hAnsi="Liberation Serif" w:cs="Liberation Serif"/>
      </w:rPr>
    </w:lvl>
  </w:abstractNum>
  <w:abstractNum w:abstractNumId="4">
    <w:nsid w:val="00000006"/>
    <w:multiLevelType w:val="multilevel"/>
    <w:tmpl w:val="00000006"/>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00000007"/>
    <w:multiLevelType w:val="multilevel"/>
    <w:tmpl w:val="00000007"/>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nsid w:val="00000008"/>
    <w:multiLevelType w:val="multilevel"/>
    <w:tmpl w:val="00000008"/>
    <w:name w:val="WW8Num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nsid w:val="00000009"/>
    <w:multiLevelType w:val="multilevel"/>
    <w:tmpl w:val="00000009"/>
    <w:name w:val="WW8Num1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nsid w:val="0000000A"/>
    <w:multiLevelType w:val="multilevel"/>
    <w:tmpl w:val="0000000A"/>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B"/>
    <w:multiLevelType w:val="multilevel"/>
    <w:tmpl w:val="0000000B"/>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0">
    <w:nsid w:val="0000000C"/>
    <w:multiLevelType w:val="singleLevel"/>
    <w:tmpl w:val="BBC4FDC8"/>
    <w:name w:val="WW8Num27"/>
    <w:lvl w:ilvl="0">
      <w:start w:val="1"/>
      <w:numFmt w:val="decimal"/>
      <w:lvlText w:val="%1."/>
      <w:lvlJc w:val="left"/>
      <w:pPr>
        <w:tabs>
          <w:tab w:val="num" w:pos="0"/>
        </w:tabs>
        <w:ind w:left="1080" w:hanging="360"/>
      </w:pPr>
      <w:rPr>
        <w:color w:val="auto"/>
      </w:rPr>
    </w:lvl>
  </w:abstractNum>
  <w:abstractNum w:abstractNumId="11">
    <w:nsid w:val="0000000D"/>
    <w:multiLevelType w:val="multilevel"/>
    <w:tmpl w:val="0000000D"/>
    <w:name w:val="WW8Num14"/>
    <w:lvl w:ilvl="0">
      <w:start w:val="1"/>
      <w:numFmt w:val="bullet"/>
      <w:lvlText w:val=""/>
      <w:lvlJc w:val="left"/>
      <w:pPr>
        <w:tabs>
          <w:tab w:val="num" w:pos="2520"/>
        </w:tabs>
        <w:ind w:left="2520" w:hanging="360"/>
      </w:pPr>
      <w:rPr>
        <w:rFonts w:ascii="Symbol" w:hAnsi="Symbol" w:cs="OpenSymbol"/>
        <w:vertAlign w:val="superscript"/>
      </w:rPr>
    </w:lvl>
    <w:lvl w:ilvl="1">
      <w:start w:val="1"/>
      <w:numFmt w:val="bullet"/>
      <w:lvlText w:val="◦"/>
      <w:lvlJc w:val="left"/>
      <w:pPr>
        <w:tabs>
          <w:tab w:val="num" w:pos="2880"/>
        </w:tabs>
        <w:ind w:left="2880" w:hanging="360"/>
      </w:pPr>
      <w:rPr>
        <w:rFonts w:ascii="OpenSymbol" w:hAnsi="OpenSymbol" w:cs="OpenSymbol"/>
      </w:rPr>
    </w:lvl>
    <w:lvl w:ilvl="2">
      <w:start w:val="1"/>
      <w:numFmt w:val="bullet"/>
      <w:lvlText w:val="▪"/>
      <w:lvlJc w:val="left"/>
      <w:pPr>
        <w:tabs>
          <w:tab w:val="num" w:pos="3240"/>
        </w:tabs>
        <w:ind w:left="3240" w:hanging="360"/>
      </w:pPr>
      <w:rPr>
        <w:rFonts w:ascii="OpenSymbol" w:hAnsi="OpenSymbol" w:cs="OpenSymbol"/>
      </w:rPr>
    </w:lvl>
    <w:lvl w:ilvl="3">
      <w:start w:val="1"/>
      <w:numFmt w:val="bullet"/>
      <w:lvlText w:val=""/>
      <w:lvlJc w:val="left"/>
      <w:pPr>
        <w:tabs>
          <w:tab w:val="num" w:pos="3600"/>
        </w:tabs>
        <w:ind w:left="3600" w:hanging="360"/>
      </w:pPr>
      <w:rPr>
        <w:rFonts w:ascii="Symbol" w:hAnsi="Symbol" w:cs="OpenSymbol"/>
        <w:vertAlign w:val="superscript"/>
      </w:rPr>
    </w:lvl>
    <w:lvl w:ilvl="4">
      <w:start w:val="1"/>
      <w:numFmt w:val="bullet"/>
      <w:lvlText w:val="◦"/>
      <w:lvlJc w:val="left"/>
      <w:pPr>
        <w:tabs>
          <w:tab w:val="num" w:pos="3960"/>
        </w:tabs>
        <w:ind w:left="3960" w:hanging="360"/>
      </w:pPr>
      <w:rPr>
        <w:rFonts w:ascii="OpenSymbol" w:hAnsi="OpenSymbol" w:cs="OpenSymbol"/>
      </w:rPr>
    </w:lvl>
    <w:lvl w:ilvl="5">
      <w:start w:val="1"/>
      <w:numFmt w:val="bullet"/>
      <w:lvlText w:val="▪"/>
      <w:lvlJc w:val="left"/>
      <w:pPr>
        <w:tabs>
          <w:tab w:val="num" w:pos="4320"/>
        </w:tabs>
        <w:ind w:left="4320" w:hanging="360"/>
      </w:pPr>
      <w:rPr>
        <w:rFonts w:ascii="OpenSymbol" w:hAnsi="OpenSymbol" w:cs="OpenSymbol"/>
      </w:rPr>
    </w:lvl>
    <w:lvl w:ilvl="6">
      <w:start w:val="1"/>
      <w:numFmt w:val="bullet"/>
      <w:lvlText w:val=""/>
      <w:lvlJc w:val="left"/>
      <w:pPr>
        <w:tabs>
          <w:tab w:val="num" w:pos="4680"/>
        </w:tabs>
        <w:ind w:left="4680" w:hanging="360"/>
      </w:pPr>
      <w:rPr>
        <w:rFonts w:ascii="Symbol" w:hAnsi="Symbol" w:cs="OpenSymbol"/>
        <w:vertAlign w:val="superscript"/>
      </w:rPr>
    </w:lvl>
    <w:lvl w:ilvl="7">
      <w:start w:val="1"/>
      <w:numFmt w:val="bullet"/>
      <w:lvlText w:val="◦"/>
      <w:lvlJc w:val="left"/>
      <w:pPr>
        <w:tabs>
          <w:tab w:val="num" w:pos="5040"/>
        </w:tabs>
        <w:ind w:left="5040" w:hanging="360"/>
      </w:pPr>
      <w:rPr>
        <w:rFonts w:ascii="OpenSymbol" w:hAnsi="OpenSymbol" w:cs="OpenSymbol"/>
      </w:rPr>
    </w:lvl>
    <w:lvl w:ilvl="8">
      <w:start w:val="1"/>
      <w:numFmt w:val="bullet"/>
      <w:lvlText w:val="▪"/>
      <w:lvlJc w:val="left"/>
      <w:pPr>
        <w:tabs>
          <w:tab w:val="num" w:pos="5400"/>
        </w:tabs>
        <w:ind w:left="5400" w:hanging="360"/>
      </w:pPr>
      <w:rPr>
        <w:rFonts w:ascii="OpenSymbol" w:hAnsi="OpenSymbol" w:cs="OpenSymbol"/>
      </w:rPr>
    </w:lvl>
  </w:abstractNum>
  <w:abstractNum w:abstractNumId="12">
    <w:nsid w:val="0000000E"/>
    <w:multiLevelType w:val="multilevel"/>
    <w:tmpl w:val="0000000E"/>
    <w:name w:val="WW8Num15"/>
    <w:lvl w:ilvl="0">
      <w:start w:val="1"/>
      <w:numFmt w:val="bullet"/>
      <w:lvlText w:val=""/>
      <w:lvlJc w:val="left"/>
      <w:pPr>
        <w:tabs>
          <w:tab w:val="num" w:pos="2520"/>
        </w:tabs>
        <w:ind w:left="2520" w:hanging="360"/>
      </w:pPr>
      <w:rPr>
        <w:rFonts w:ascii="Symbol" w:hAnsi="Symbol" w:cs="OpenSymbol"/>
        <w:vertAlign w:val="superscript"/>
      </w:rPr>
    </w:lvl>
    <w:lvl w:ilvl="1">
      <w:start w:val="1"/>
      <w:numFmt w:val="bullet"/>
      <w:lvlText w:val="◦"/>
      <w:lvlJc w:val="left"/>
      <w:pPr>
        <w:tabs>
          <w:tab w:val="num" w:pos="2880"/>
        </w:tabs>
        <w:ind w:left="2880" w:hanging="360"/>
      </w:pPr>
      <w:rPr>
        <w:rFonts w:ascii="OpenSymbol" w:hAnsi="OpenSymbol" w:cs="OpenSymbol"/>
      </w:rPr>
    </w:lvl>
    <w:lvl w:ilvl="2">
      <w:start w:val="1"/>
      <w:numFmt w:val="bullet"/>
      <w:lvlText w:val="▪"/>
      <w:lvlJc w:val="left"/>
      <w:pPr>
        <w:tabs>
          <w:tab w:val="num" w:pos="3240"/>
        </w:tabs>
        <w:ind w:left="3240" w:hanging="360"/>
      </w:pPr>
      <w:rPr>
        <w:rFonts w:ascii="OpenSymbol" w:hAnsi="OpenSymbol" w:cs="OpenSymbol"/>
      </w:rPr>
    </w:lvl>
    <w:lvl w:ilvl="3">
      <w:start w:val="1"/>
      <w:numFmt w:val="bullet"/>
      <w:lvlText w:val=""/>
      <w:lvlJc w:val="left"/>
      <w:pPr>
        <w:tabs>
          <w:tab w:val="num" w:pos="3600"/>
        </w:tabs>
        <w:ind w:left="3600" w:hanging="360"/>
      </w:pPr>
      <w:rPr>
        <w:rFonts w:ascii="Symbol" w:hAnsi="Symbol" w:cs="OpenSymbol"/>
        <w:vertAlign w:val="superscript"/>
      </w:rPr>
    </w:lvl>
    <w:lvl w:ilvl="4">
      <w:start w:val="1"/>
      <w:numFmt w:val="bullet"/>
      <w:lvlText w:val="◦"/>
      <w:lvlJc w:val="left"/>
      <w:pPr>
        <w:tabs>
          <w:tab w:val="num" w:pos="3960"/>
        </w:tabs>
        <w:ind w:left="3960" w:hanging="360"/>
      </w:pPr>
      <w:rPr>
        <w:rFonts w:ascii="OpenSymbol" w:hAnsi="OpenSymbol" w:cs="OpenSymbol"/>
      </w:rPr>
    </w:lvl>
    <w:lvl w:ilvl="5">
      <w:start w:val="1"/>
      <w:numFmt w:val="bullet"/>
      <w:lvlText w:val="▪"/>
      <w:lvlJc w:val="left"/>
      <w:pPr>
        <w:tabs>
          <w:tab w:val="num" w:pos="4320"/>
        </w:tabs>
        <w:ind w:left="4320" w:hanging="360"/>
      </w:pPr>
      <w:rPr>
        <w:rFonts w:ascii="OpenSymbol" w:hAnsi="OpenSymbol" w:cs="OpenSymbol"/>
      </w:rPr>
    </w:lvl>
    <w:lvl w:ilvl="6">
      <w:start w:val="1"/>
      <w:numFmt w:val="bullet"/>
      <w:lvlText w:val=""/>
      <w:lvlJc w:val="left"/>
      <w:pPr>
        <w:tabs>
          <w:tab w:val="num" w:pos="4680"/>
        </w:tabs>
        <w:ind w:left="4680" w:hanging="360"/>
      </w:pPr>
      <w:rPr>
        <w:rFonts w:ascii="Symbol" w:hAnsi="Symbol" w:cs="OpenSymbol"/>
        <w:vertAlign w:val="superscript"/>
      </w:rPr>
    </w:lvl>
    <w:lvl w:ilvl="7">
      <w:start w:val="1"/>
      <w:numFmt w:val="bullet"/>
      <w:lvlText w:val="◦"/>
      <w:lvlJc w:val="left"/>
      <w:pPr>
        <w:tabs>
          <w:tab w:val="num" w:pos="5040"/>
        </w:tabs>
        <w:ind w:left="5040" w:hanging="360"/>
      </w:pPr>
      <w:rPr>
        <w:rFonts w:ascii="OpenSymbol" w:hAnsi="OpenSymbol" w:cs="OpenSymbol"/>
      </w:rPr>
    </w:lvl>
    <w:lvl w:ilvl="8">
      <w:start w:val="1"/>
      <w:numFmt w:val="bullet"/>
      <w:lvlText w:val="▪"/>
      <w:lvlJc w:val="left"/>
      <w:pPr>
        <w:tabs>
          <w:tab w:val="num" w:pos="5400"/>
        </w:tabs>
        <w:ind w:left="5400" w:hanging="360"/>
      </w:pPr>
      <w:rPr>
        <w:rFonts w:ascii="OpenSymbol" w:hAnsi="OpenSymbol" w:cs="OpenSymbol"/>
      </w:rPr>
    </w:lvl>
  </w:abstractNum>
  <w:abstractNum w:abstractNumId="13">
    <w:nsid w:val="0000000F"/>
    <w:multiLevelType w:val="multilevel"/>
    <w:tmpl w:val="0000000F"/>
    <w:name w:val="WW8Num16"/>
    <w:lvl w:ilvl="0">
      <w:start w:val="1"/>
      <w:numFmt w:val="bullet"/>
      <w:lvlText w:val=""/>
      <w:lvlJc w:val="left"/>
      <w:pPr>
        <w:tabs>
          <w:tab w:val="num" w:pos="2520"/>
        </w:tabs>
        <w:ind w:left="2520" w:hanging="360"/>
      </w:pPr>
      <w:rPr>
        <w:rFonts w:ascii="Symbol" w:hAnsi="Symbol" w:cs="OpenSymbol"/>
      </w:rPr>
    </w:lvl>
    <w:lvl w:ilvl="1">
      <w:start w:val="1"/>
      <w:numFmt w:val="bullet"/>
      <w:lvlText w:val="◦"/>
      <w:lvlJc w:val="left"/>
      <w:pPr>
        <w:tabs>
          <w:tab w:val="num" w:pos="2880"/>
        </w:tabs>
        <w:ind w:left="2880" w:hanging="360"/>
      </w:pPr>
      <w:rPr>
        <w:rFonts w:ascii="OpenSymbol" w:hAnsi="OpenSymbol" w:cs="OpenSymbol"/>
      </w:rPr>
    </w:lvl>
    <w:lvl w:ilvl="2">
      <w:start w:val="1"/>
      <w:numFmt w:val="bullet"/>
      <w:lvlText w:val="▪"/>
      <w:lvlJc w:val="left"/>
      <w:pPr>
        <w:tabs>
          <w:tab w:val="num" w:pos="3240"/>
        </w:tabs>
        <w:ind w:left="3240" w:hanging="360"/>
      </w:pPr>
      <w:rPr>
        <w:rFonts w:ascii="OpenSymbol" w:hAnsi="OpenSymbol" w:cs="OpenSymbol"/>
      </w:rPr>
    </w:lvl>
    <w:lvl w:ilvl="3">
      <w:start w:val="1"/>
      <w:numFmt w:val="bullet"/>
      <w:lvlText w:val=""/>
      <w:lvlJc w:val="left"/>
      <w:pPr>
        <w:tabs>
          <w:tab w:val="num" w:pos="3600"/>
        </w:tabs>
        <w:ind w:left="3600" w:hanging="360"/>
      </w:pPr>
      <w:rPr>
        <w:rFonts w:ascii="Symbol" w:hAnsi="Symbol" w:cs="OpenSymbol"/>
      </w:rPr>
    </w:lvl>
    <w:lvl w:ilvl="4">
      <w:start w:val="1"/>
      <w:numFmt w:val="bullet"/>
      <w:lvlText w:val="◦"/>
      <w:lvlJc w:val="left"/>
      <w:pPr>
        <w:tabs>
          <w:tab w:val="num" w:pos="3960"/>
        </w:tabs>
        <w:ind w:left="3960" w:hanging="360"/>
      </w:pPr>
      <w:rPr>
        <w:rFonts w:ascii="OpenSymbol" w:hAnsi="OpenSymbol" w:cs="OpenSymbol"/>
      </w:rPr>
    </w:lvl>
    <w:lvl w:ilvl="5">
      <w:start w:val="1"/>
      <w:numFmt w:val="bullet"/>
      <w:lvlText w:val="▪"/>
      <w:lvlJc w:val="left"/>
      <w:pPr>
        <w:tabs>
          <w:tab w:val="num" w:pos="4320"/>
        </w:tabs>
        <w:ind w:left="4320" w:hanging="360"/>
      </w:pPr>
      <w:rPr>
        <w:rFonts w:ascii="OpenSymbol" w:hAnsi="OpenSymbol" w:cs="OpenSymbol"/>
      </w:rPr>
    </w:lvl>
    <w:lvl w:ilvl="6">
      <w:start w:val="1"/>
      <w:numFmt w:val="bullet"/>
      <w:lvlText w:val=""/>
      <w:lvlJc w:val="left"/>
      <w:pPr>
        <w:tabs>
          <w:tab w:val="num" w:pos="4680"/>
        </w:tabs>
        <w:ind w:left="4680" w:hanging="360"/>
      </w:pPr>
      <w:rPr>
        <w:rFonts w:ascii="Symbol" w:hAnsi="Symbol" w:cs="OpenSymbol"/>
      </w:rPr>
    </w:lvl>
    <w:lvl w:ilvl="7">
      <w:start w:val="1"/>
      <w:numFmt w:val="bullet"/>
      <w:lvlText w:val="◦"/>
      <w:lvlJc w:val="left"/>
      <w:pPr>
        <w:tabs>
          <w:tab w:val="num" w:pos="5040"/>
        </w:tabs>
        <w:ind w:left="5040" w:hanging="360"/>
      </w:pPr>
      <w:rPr>
        <w:rFonts w:ascii="OpenSymbol" w:hAnsi="OpenSymbol" w:cs="OpenSymbol"/>
      </w:rPr>
    </w:lvl>
    <w:lvl w:ilvl="8">
      <w:start w:val="1"/>
      <w:numFmt w:val="bullet"/>
      <w:lvlText w:val="▪"/>
      <w:lvlJc w:val="left"/>
      <w:pPr>
        <w:tabs>
          <w:tab w:val="num" w:pos="5400"/>
        </w:tabs>
        <w:ind w:left="5400" w:hanging="360"/>
      </w:pPr>
      <w:rPr>
        <w:rFonts w:ascii="OpenSymbol" w:hAnsi="OpenSymbol" w:cs="OpenSymbol"/>
      </w:rPr>
    </w:lvl>
  </w:abstractNum>
  <w:abstractNum w:abstractNumId="14">
    <w:nsid w:val="0EF0380C"/>
    <w:multiLevelType w:val="multilevel"/>
    <w:tmpl w:val="FD065544"/>
    <w:numStyleLink w:val="ListNumberedStyles"/>
  </w:abstractNum>
  <w:abstractNum w:abstractNumId="1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4B92EB2"/>
    <w:multiLevelType w:val="hybridMultilevel"/>
    <w:tmpl w:val="8860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401236E3"/>
    <w:multiLevelType w:val="hybridMultilevel"/>
    <w:tmpl w:val="C8C85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93712"/>
    <w:multiLevelType w:val="hybridMultilevel"/>
    <w:tmpl w:val="C94AB16C"/>
    <w:lvl w:ilvl="0" w:tplc="135E4064">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2A5E07"/>
    <w:multiLevelType w:val="hybridMultilevel"/>
    <w:tmpl w:val="28E43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7E47E17"/>
    <w:multiLevelType w:val="multilevel"/>
    <w:tmpl w:val="C5469176"/>
    <w:lvl w:ilvl="0">
      <w:start w:val="1"/>
      <w:numFmt w:val="decimal"/>
      <w:pStyle w:val="ECHeading1"/>
      <w:lvlText w:val="%1."/>
      <w:lvlJc w:val="left"/>
      <w:pPr>
        <w:ind w:left="1215" w:hanging="855"/>
      </w:pPr>
      <w:rPr>
        <w:rFonts w:hint="default"/>
        <w:color w:val="0070C0"/>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66953371"/>
    <w:multiLevelType w:val="hybridMultilevel"/>
    <w:tmpl w:val="DB362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3"/>
  </w:num>
  <w:num w:numId="3">
    <w:abstractNumId w:val="17"/>
  </w:num>
  <w:num w:numId="4">
    <w:abstractNumId w:val="19"/>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15"/>
  </w:num>
  <w:num w:numId="6">
    <w:abstractNumId w:val="14"/>
  </w:num>
  <w:num w:numId="7">
    <w:abstractNumId w:val="25"/>
  </w:num>
  <w:num w:numId="8">
    <w:abstractNumId w:val="18"/>
  </w:num>
  <w:num w:numId="9">
    <w:abstractNumId w:val="22"/>
  </w:num>
  <w:num w:numId="10">
    <w:abstractNumId w:val="27"/>
  </w:num>
  <w:num w:numId="11">
    <w:abstractNumId w:val="10"/>
  </w:num>
  <w:num w:numId="12">
    <w:abstractNumId w:val="19"/>
  </w:num>
  <w:num w:numId="13">
    <w:abstractNumId w:val="0"/>
  </w:num>
  <w:num w:numId="14">
    <w:abstractNumId w:val="4"/>
  </w:num>
  <w:num w:numId="15">
    <w:abstractNumId w:val="1"/>
  </w:num>
  <w:num w:numId="16">
    <w:abstractNumId w:val="5"/>
  </w:num>
  <w:num w:numId="17">
    <w:abstractNumId w:val="2"/>
  </w:num>
  <w:num w:numId="18">
    <w:abstractNumId w:val="6"/>
  </w:num>
  <w:num w:numId="19">
    <w:abstractNumId w:val="3"/>
  </w:num>
  <w:num w:numId="20">
    <w:abstractNumId w:val="7"/>
  </w:num>
  <w:num w:numId="21">
    <w:abstractNumId w:val="8"/>
  </w:num>
  <w:num w:numId="22">
    <w:abstractNumId w:val="9"/>
  </w:num>
  <w:num w:numId="23">
    <w:abstractNumId w:val="11"/>
  </w:num>
  <w:num w:numId="24">
    <w:abstractNumId w:val="12"/>
  </w:num>
  <w:num w:numId="25">
    <w:abstractNumId w:val="13"/>
  </w:num>
  <w:num w:numId="26">
    <w:abstractNumId w:val="28"/>
  </w:num>
  <w:num w:numId="27">
    <w:abstractNumId w:val="20"/>
  </w:num>
  <w:num w:numId="28">
    <w:abstractNumId w:val="21"/>
  </w:num>
  <w:num w:numId="29">
    <w:abstractNumId w:val="16"/>
  </w:num>
  <w:num w:numId="30">
    <w:abstractNumId w:val="2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10"/>
  <w:displayHorizontalDrawingGridEvery w:val="2"/>
  <w:characterSpacingControl w:val="doNotCompress"/>
  <w:hdrShapeDefaults>
    <o:shapedefaults v:ext="edit" spidmax="79874"/>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1E1E"/>
    <w:rsid w:val="00043C71"/>
    <w:rsid w:val="00044CBC"/>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671F"/>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4274"/>
    <w:rsid w:val="000A6333"/>
    <w:rsid w:val="000A6792"/>
    <w:rsid w:val="000A78A0"/>
    <w:rsid w:val="000A7B0F"/>
    <w:rsid w:val="000A7CEC"/>
    <w:rsid w:val="000B01A4"/>
    <w:rsid w:val="000B02E5"/>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1FDD"/>
    <w:rsid w:val="001836E7"/>
    <w:rsid w:val="0018472B"/>
    <w:rsid w:val="00185D4A"/>
    <w:rsid w:val="00185E39"/>
    <w:rsid w:val="001860A1"/>
    <w:rsid w:val="0018649F"/>
    <w:rsid w:val="00187121"/>
    <w:rsid w:val="001875C5"/>
    <w:rsid w:val="00187BB0"/>
    <w:rsid w:val="00187FA5"/>
    <w:rsid w:val="001905D7"/>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0A42"/>
    <w:rsid w:val="001F159A"/>
    <w:rsid w:val="001F1C0A"/>
    <w:rsid w:val="001F23F4"/>
    <w:rsid w:val="001F4451"/>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2F04"/>
    <w:rsid w:val="00233893"/>
    <w:rsid w:val="00233D4F"/>
    <w:rsid w:val="00233F61"/>
    <w:rsid w:val="00234E02"/>
    <w:rsid w:val="00234FA7"/>
    <w:rsid w:val="00237823"/>
    <w:rsid w:val="00237B0D"/>
    <w:rsid w:val="00240608"/>
    <w:rsid w:val="00241CF1"/>
    <w:rsid w:val="00242BDE"/>
    <w:rsid w:val="002440A4"/>
    <w:rsid w:val="00244AE2"/>
    <w:rsid w:val="0024517A"/>
    <w:rsid w:val="0024530F"/>
    <w:rsid w:val="00245B5C"/>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A9"/>
    <w:rsid w:val="00260BEB"/>
    <w:rsid w:val="0026227D"/>
    <w:rsid w:val="002623F6"/>
    <w:rsid w:val="002629AE"/>
    <w:rsid w:val="002629AF"/>
    <w:rsid w:val="002629F5"/>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255"/>
    <w:rsid w:val="002B6408"/>
    <w:rsid w:val="002B663A"/>
    <w:rsid w:val="002B6B4C"/>
    <w:rsid w:val="002B70EC"/>
    <w:rsid w:val="002B78C6"/>
    <w:rsid w:val="002B7FA5"/>
    <w:rsid w:val="002C2824"/>
    <w:rsid w:val="002C287C"/>
    <w:rsid w:val="002C37DF"/>
    <w:rsid w:val="002C4251"/>
    <w:rsid w:val="002C4BD7"/>
    <w:rsid w:val="002C5CF7"/>
    <w:rsid w:val="002C5FE2"/>
    <w:rsid w:val="002C6468"/>
    <w:rsid w:val="002C6F39"/>
    <w:rsid w:val="002C728E"/>
    <w:rsid w:val="002C7465"/>
    <w:rsid w:val="002D05E0"/>
    <w:rsid w:val="002D0B71"/>
    <w:rsid w:val="002D2384"/>
    <w:rsid w:val="002D2789"/>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00A3"/>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403"/>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41B"/>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16"/>
    <w:rsid w:val="0038759F"/>
    <w:rsid w:val="00390561"/>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66C"/>
    <w:rsid w:val="003E1C13"/>
    <w:rsid w:val="003E2468"/>
    <w:rsid w:val="003E2A3E"/>
    <w:rsid w:val="003E3DBF"/>
    <w:rsid w:val="003E4118"/>
    <w:rsid w:val="003E4B82"/>
    <w:rsid w:val="003E5356"/>
    <w:rsid w:val="003E63FD"/>
    <w:rsid w:val="003E794C"/>
    <w:rsid w:val="003F102E"/>
    <w:rsid w:val="003F2211"/>
    <w:rsid w:val="003F2952"/>
    <w:rsid w:val="003F2A7F"/>
    <w:rsid w:val="003F38DF"/>
    <w:rsid w:val="003F3AFA"/>
    <w:rsid w:val="003F4ABC"/>
    <w:rsid w:val="003F75A1"/>
    <w:rsid w:val="003F7FFA"/>
    <w:rsid w:val="0040140A"/>
    <w:rsid w:val="0040153C"/>
    <w:rsid w:val="004024D7"/>
    <w:rsid w:val="0040291C"/>
    <w:rsid w:val="00402A22"/>
    <w:rsid w:val="00402C2B"/>
    <w:rsid w:val="004050BD"/>
    <w:rsid w:val="00405209"/>
    <w:rsid w:val="00405A42"/>
    <w:rsid w:val="00405B77"/>
    <w:rsid w:val="00405EA0"/>
    <w:rsid w:val="00407428"/>
    <w:rsid w:val="00407E05"/>
    <w:rsid w:val="004107DF"/>
    <w:rsid w:val="004125E2"/>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5D0"/>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D2B"/>
    <w:rsid w:val="00453E1F"/>
    <w:rsid w:val="00456235"/>
    <w:rsid w:val="00456715"/>
    <w:rsid w:val="004579B0"/>
    <w:rsid w:val="00460265"/>
    <w:rsid w:val="00460AFE"/>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0EF"/>
    <w:rsid w:val="0048273D"/>
    <w:rsid w:val="0048302E"/>
    <w:rsid w:val="00484CFA"/>
    <w:rsid w:val="00485177"/>
    <w:rsid w:val="00485994"/>
    <w:rsid w:val="00485D09"/>
    <w:rsid w:val="004911D0"/>
    <w:rsid w:val="00491303"/>
    <w:rsid w:val="004928D0"/>
    <w:rsid w:val="00492F0D"/>
    <w:rsid w:val="004930F1"/>
    <w:rsid w:val="004932AC"/>
    <w:rsid w:val="004945BA"/>
    <w:rsid w:val="00494782"/>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3520"/>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109AB"/>
    <w:rsid w:val="005109ED"/>
    <w:rsid w:val="00511850"/>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2147"/>
    <w:rsid w:val="005430D9"/>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2F8"/>
    <w:rsid w:val="00565EF4"/>
    <w:rsid w:val="0056616B"/>
    <w:rsid w:val="00566652"/>
    <w:rsid w:val="00566B11"/>
    <w:rsid w:val="00567F81"/>
    <w:rsid w:val="0057184C"/>
    <w:rsid w:val="005740B7"/>
    <w:rsid w:val="005745F0"/>
    <w:rsid w:val="005749AF"/>
    <w:rsid w:val="00574DC3"/>
    <w:rsid w:val="005751B7"/>
    <w:rsid w:val="00575829"/>
    <w:rsid w:val="0057655D"/>
    <w:rsid w:val="00576BF6"/>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6034"/>
    <w:rsid w:val="0059762A"/>
    <w:rsid w:val="005A0743"/>
    <w:rsid w:val="005A10AD"/>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13A"/>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178"/>
    <w:rsid w:val="00646A91"/>
    <w:rsid w:val="00647661"/>
    <w:rsid w:val="00647812"/>
    <w:rsid w:val="00650589"/>
    <w:rsid w:val="00650E24"/>
    <w:rsid w:val="006515AE"/>
    <w:rsid w:val="00651941"/>
    <w:rsid w:val="00653222"/>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2852"/>
    <w:rsid w:val="006631A8"/>
    <w:rsid w:val="00663DF4"/>
    <w:rsid w:val="006657BD"/>
    <w:rsid w:val="006662A3"/>
    <w:rsid w:val="00666850"/>
    <w:rsid w:val="00667B42"/>
    <w:rsid w:val="006712B2"/>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03E"/>
    <w:rsid w:val="006E606A"/>
    <w:rsid w:val="006E6F79"/>
    <w:rsid w:val="006F0225"/>
    <w:rsid w:val="006F045F"/>
    <w:rsid w:val="006F0748"/>
    <w:rsid w:val="006F07A3"/>
    <w:rsid w:val="006F1BFC"/>
    <w:rsid w:val="006F218F"/>
    <w:rsid w:val="006F2467"/>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51BB"/>
    <w:rsid w:val="007164BF"/>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1DB4"/>
    <w:rsid w:val="0075447B"/>
    <w:rsid w:val="00756749"/>
    <w:rsid w:val="00756D3B"/>
    <w:rsid w:val="00756DE3"/>
    <w:rsid w:val="007578AB"/>
    <w:rsid w:val="007579D2"/>
    <w:rsid w:val="007600CB"/>
    <w:rsid w:val="007620D9"/>
    <w:rsid w:val="007622DF"/>
    <w:rsid w:val="00763169"/>
    <w:rsid w:val="007634CF"/>
    <w:rsid w:val="007640B2"/>
    <w:rsid w:val="00765AAD"/>
    <w:rsid w:val="007662A7"/>
    <w:rsid w:val="00767CFF"/>
    <w:rsid w:val="00770126"/>
    <w:rsid w:val="00770196"/>
    <w:rsid w:val="00770829"/>
    <w:rsid w:val="00770CDC"/>
    <w:rsid w:val="00771480"/>
    <w:rsid w:val="0077248C"/>
    <w:rsid w:val="0077272E"/>
    <w:rsid w:val="007760C8"/>
    <w:rsid w:val="00776869"/>
    <w:rsid w:val="00780BB1"/>
    <w:rsid w:val="00781C1A"/>
    <w:rsid w:val="007853AD"/>
    <w:rsid w:val="00785B1B"/>
    <w:rsid w:val="00786246"/>
    <w:rsid w:val="00786787"/>
    <w:rsid w:val="007875DA"/>
    <w:rsid w:val="00787730"/>
    <w:rsid w:val="00787DCB"/>
    <w:rsid w:val="0079114B"/>
    <w:rsid w:val="00792116"/>
    <w:rsid w:val="007923D7"/>
    <w:rsid w:val="007926C1"/>
    <w:rsid w:val="007942D9"/>
    <w:rsid w:val="00795E9C"/>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4EEA"/>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1186"/>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97FCF"/>
    <w:rsid w:val="008A129B"/>
    <w:rsid w:val="008A183C"/>
    <w:rsid w:val="008A1880"/>
    <w:rsid w:val="008A4332"/>
    <w:rsid w:val="008A46FF"/>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706"/>
    <w:rsid w:val="008D3F07"/>
    <w:rsid w:val="008D4A39"/>
    <w:rsid w:val="008D4D28"/>
    <w:rsid w:val="008D4EE5"/>
    <w:rsid w:val="008D61E7"/>
    <w:rsid w:val="008D61F8"/>
    <w:rsid w:val="008D6D6D"/>
    <w:rsid w:val="008D78FC"/>
    <w:rsid w:val="008D7F2D"/>
    <w:rsid w:val="008E00DF"/>
    <w:rsid w:val="008E05AF"/>
    <w:rsid w:val="008E1AA6"/>
    <w:rsid w:val="008E25BF"/>
    <w:rsid w:val="008E5272"/>
    <w:rsid w:val="008E6444"/>
    <w:rsid w:val="008E6E16"/>
    <w:rsid w:val="008F03EB"/>
    <w:rsid w:val="008F08BB"/>
    <w:rsid w:val="008F094A"/>
    <w:rsid w:val="008F0F01"/>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4BE9"/>
    <w:rsid w:val="009151A1"/>
    <w:rsid w:val="00916FCD"/>
    <w:rsid w:val="00917F94"/>
    <w:rsid w:val="0092274A"/>
    <w:rsid w:val="0092363F"/>
    <w:rsid w:val="00923909"/>
    <w:rsid w:val="00923A3D"/>
    <w:rsid w:val="00925A26"/>
    <w:rsid w:val="0092659B"/>
    <w:rsid w:val="00926E02"/>
    <w:rsid w:val="0092727F"/>
    <w:rsid w:val="00927890"/>
    <w:rsid w:val="00931465"/>
    <w:rsid w:val="00932EA8"/>
    <w:rsid w:val="00933F32"/>
    <w:rsid w:val="00934735"/>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182E"/>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AF0"/>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0DAF"/>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2DC1"/>
    <w:rsid w:val="00A23772"/>
    <w:rsid w:val="00A2484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98E"/>
    <w:rsid w:val="00A42EDF"/>
    <w:rsid w:val="00A43996"/>
    <w:rsid w:val="00A44616"/>
    <w:rsid w:val="00A44A20"/>
    <w:rsid w:val="00A44CF0"/>
    <w:rsid w:val="00A45BEA"/>
    <w:rsid w:val="00A46132"/>
    <w:rsid w:val="00A47FB9"/>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0DB1"/>
    <w:rsid w:val="00A612BE"/>
    <w:rsid w:val="00A618CD"/>
    <w:rsid w:val="00A62257"/>
    <w:rsid w:val="00A63269"/>
    <w:rsid w:val="00A632F6"/>
    <w:rsid w:val="00A637E2"/>
    <w:rsid w:val="00A63E0E"/>
    <w:rsid w:val="00A6440D"/>
    <w:rsid w:val="00A64823"/>
    <w:rsid w:val="00A65296"/>
    <w:rsid w:val="00A672BB"/>
    <w:rsid w:val="00A6747F"/>
    <w:rsid w:val="00A674DD"/>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4EF5"/>
    <w:rsid w:val="00A86A5E"/>
    <w:rsid w:val="00A87F51"/>
    <w:rsid w:val="00A90205"/>
    <w:rsid w:val="00A90CD9"/>
    <w:rsid w:val="00A90DD1"/>
    <w:rsid w:val="00A91A27"/>
    <w:rsid w:val="00A91D8C"/>
    <w:rsid w:val="00A920E5"/>
    <w:rsid w:val="00A9285D"/>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DA8"/>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13EF"/>
    <w:rsid w:val="00AE2435"/>
    <w:rsid w:val="00AE24BD"/>
    <w:rsid w:val="00AE55B8"/>
    <w:rsid w:val="00AE5F30"/>
    <w:rsid w:val="00AE671D"/>
    <w:rsid w:val="00AE6920"/>
    <w:rsid w:val="00AE69E2"/>
    <w:rsid w:val="00AE7675"/>
    <w:rsid w:val="00AF194C"/>
    <w:rsid w:val="00AF1D6F"/>
    <w:rsid w:val="00AF1EC1"/>
    <w:rsid w:val="00AF245E"/>
    <w:rsid w:val="00AF43CC"/>
    <w:rsid w:val="00AF44FA"/>
    <w:rsid w:val="00AF5BC7"/>
    <w:rsid w:val="00AF5CAC"/>
    <w:rsid w:val="00AF5D12"/>
    <w:rsid w:val="00AF692D"/>
    <w:rsid w:val="00AF6D73"/>
    <w:rsid w:val="00AF727C"/>
    <w:rsid w:val="00AF7924"/>
    <w:rsid w:val="00B018FB"/>
    <w:rsid w:val="00B02133"/>
    <w:rsid w:val="00B0217B"/>
    <w:rsid w:val="00B044A8"/>
    <w:rsid w:val="00B046CF"/>
    <w:rsid w:val="00B047C5"/>
    <w:rsid w:val="00B04B65"/>
    <w:rsid w:val="00B06139"/>
    <w:rsid w:val="00B061F7"/>
    <w:rsid w:val="00B064BA"/>
    <w:rsid w:val="00B06698"/>
    <w:rsid w:val="00B0693C"/>
    <w:rsid w:val="00B07D2A"/>
    <w:rsid w:val="00B07EF0"/>
    <w:rsid w:val="00B12543"/>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5D9"/>
    <w:rsid w:val="00B36662"/>
    <w:rsid w:val="00B36C14"/>
    <w:rsid w:val="00B37C27"/>
    <w:rsid w:val="00B40C1C"/>
    <w:rsid w:val="00B4103F"/>
    <w:rsid w:val="00B41135"/>
    <w:rsid w:val="00B4123C"/>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148"/>
    <w:rsid w:val="00B67617"/>
    <w:rsid w:val="00B67999"/>
    <w:rsid w:val="00B7019B"/>
    <w:rsid w:val="00B7051D"/>
    <w:rsid w:val="00B71428"/>
    <w:rsid w:val="00B75149"/>
    <w:rsid w:val="00B751CB"/>
    <w:rsid w:val="00B7681C"/>
    <w:rsid w:val="00B77992"/>
    <w:rsid w:val="00B77AE7"/>
    <w:rsid w:val="00B80979"/>
    <w:rsid w:val="00B82734"/>
    <w:rsid w:val="00B84EA3"/>
    <w:rsid w:val="00B86124"/>
    <w:rsid w:val="00B86D42"/>
    <w:rsid w:val="00B87347"/>
    <w:rsid w:val="00B8749D"/>
    <w:rsid w:val="00B87B43"/>
    <w:rsid w:val="00B90010"/>
    <w:rsid w:val="00B91752"/>
    <w:rsid w:val="00B9175A"/>
    <w:rsid w:val="00B9263A"/>
    <w:rsid w:val="00B92BAE"/>
    <w:rsid w:val="00B958DB"/>
    <w:rsid w:val="00BA1921"/>
    <w:rsid w:val="00BA20C5"/>
    <w:rsid w:val="00BA2EED"/>
    <w:rsid w:val="00BA2EFB"/>
    <w:rsid w:val="00BA3688"/>
    <w:rsid w:val="00BA3812"/>
    <w:rsid w:val="00BA450A"/>
    <w:rsid w:val="00BA48AC"/>
    <w:rsid w:val="00BA54F8"/>
    <w:rsid w:val="00BA629F"/>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BF66A1"/>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677"/>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5B3"/>
    <w:rsid w:val="00C56AE9"/>
    <w:rsid w:val="00C56DA4"/>
    <w:rsid w:val="00C57A62"/>
    <w:rsid w:val="00C57A72"/>
    <w:rsid w:val="00C6043F"/>
    <w:rsid w:val="00C61477"/>
    <w:rsid w:val="00C62AFA"/>
    <w:rsid w:val="00C63366"/>
    <w:rsid w:val="00C6363E"/>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42C"/>
    <w:rsid w:val="00C87957"/>
    <w:rsid w:val="00C87FB1"/>
    <w:rsid w:val="00C92069"/>
    <w:rsid w:val="00C92B4E"/>
    <w:rsid w:val="00C92BAA"/>
    <w:rsid w:val="00C93C1B"/>
    <w:rsid w:val="00C94995"/>
    <w:rsid w:val="00C9537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1D03"/>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1DFD"/>
    <w:rsid w:val="00CC2113"/>
    <w:rsid w:val="00CC2CB0"/>
    <w:rsid w:val="00CC3C47"/>
    <w:rsid w:val="00CC4AC4"/>
    <w:rsid w:val="00CC68A5"/>
    <w:rsid w:val="00CC6CF2"/>
    <w:rsid w:val="00CC7803"/>
    <w:rsid w:val="00CC7AE7"/>
    <w:rsid w:val="00CD0C21"/>
    <w:rsid w:val="00CD2D59"/>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08A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083C"/>
    <w:rsid w:val="00D31EF3"/>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0AF6"/>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0A6C"/>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09DC"/>
    <w:rsid w:val="00E010BD"/>
    <w:rsid w:val="00E01EB1"/>
    <w:rsid w:val="00E02343"/>
    <w:rsid w:val="00E02B93"/>
    <w:rsid w:val="00E02DDE"/>
    <w:rsid w:val="00E03E1E"/>
    <w:rsid w:val="00E05D53"/>
    <w:rsid w:val="00E07041"/>
    <w:rsid w:val="00E0764A"/>
    <w:rsid w:val="00E07F68"/>
    <w:rsid w:val="00E07F6B"/>
    <w:rsid w:val="00E1046C"/>
    <w:rsid w:val="00E140DE"/>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137F"/>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54B9"/>
    <w:rsid w:val="00E7737B"/>
    <w:rsid w:val="00E8133A"/>
    <w:rsid w:val="00E82F8B"/>
    <w:rsid w:val="00E867A6"/>
    <w:rsid w:val="00E86BDB"/>
    <w:rsid w:val="00E870B1"/>
    <w:rsid w:val="00E870FD"/>
    <w:rsid w:val="00E87E6B"/>
    <w:rsid w:val="00E9001E"/>
    <w:rsid w:val="00E917A3"/>
    <w:rsid w:val="00E92BA2"/>
    <w:rsid w:val="00E93CE9"/>
    <w:rsid w:val="00E93F75"/>
    <w:rsid w:val="00E94B27"/>
    <w:rsid w:val="00E94B48"/>
    <w:rsid w:val="00E94D0E"/>
    <w:rsid w:val="00E957CB"/>
    <w:rsid w:val="00EA0537"/>
    <w:rsid w:val="00EA1E2B"/>
    <w:rsid w:val="00EA1FEE"/>
    <w:rsid w:val="00EA22EC"/>
    <w:rsid w:val="00EA2896"/>
    <w:rsid w:val="00EA3FDF"/>
    <w:rsid w:val="00EA44E8"/>
    <w:rsid w:val="00EA4E09"/>
    <w:rsid w:val="00EB02F6"/>
    <w:rsid w:val="00EB10EE"/>
    <w:rsid w:val="00EB116B"/>
    <w:rsid w:val="00EB18B9"/>
    <w:rsid w:val="00EB1F7B"/>
    <w:rsid w:val="00EB2CE1"/>
    <w:rsid w:val="00EB3817"/>
    <w:rsid w:val="00EB678E"/>
    <w:rsid w:val="00EB698A"/>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ADE"/>
    <w:rsid w:val="00EF0F3A"/>
    <w:rsid w:val="00EF1729"/>
    <w:rsid w:val="00EF1C71"/>
    <w:rsid w:val="00EF2603"/>
    <w:rsid w:val="00EF3014"/>
    <w:rsid w:val="00EF3DE8"/>
    <w:rsid w:val="00EF3E0C"/>
    <w:rsid w:val="00EF410A"/>
    <w:rsid w:val="00EF41DE"/>
    <w:rsid w:val="00EF53BD"/>
    <w:rsid w:val="00EF5E2B"/>
    <w:rsid w:val="00EF60EB"/>
    <w:rsid w:val="00EF6AFD"/>
    <w:rsid w:val="00F02F68"/>
    <w:rsid w:val="00F040DD"/>
    <w:rsid w:val="00F047EC"/>
    <w:rsid w:val="00F05201"/>
    <w:rsid w:val="00F05888"/>
    <w:rsid w:val="00F05A9B"/>
    <w:rsid w:val="00F06931"/>
    <w:rsid w:val="00F07663"/>
    <w:rsid w:val="00F10D6B"/>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396"/>
    <w:rsid w:val="00F465FA"/>
    <w:rsid w:val="00F47285"/>
    <w:rsid w:val="00F47E74"/>
    <w:rsid w:val="00F50892"/>
    <w:rsid w:val="00F525D9"/>
    <w:rsid w:val="00F54126"/>
    <w:rsid w:val="00F547E7"/>
    <w:rsid w:val="00F548E3"/>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3EF"/>
    <w:rsid w:val="00F77945"/>
    <w:rsid w:val="00F77EA1"/>
    <w:rsid w:val="00F805C2"/>
    <w:rsid w:val="00F8096C"/>
    <w:rsid w:val="00F80FF2"/>
    <w:rsid w:val="00F81A14"/>
    <w:rsid w:val="00F81DDA"/>
    <w:rsid w:val="00F82462"/>
    <w:rsid w:val="00F83F8B"/>
    <w:rsid w:val="00F84AA0"/>
    <w:rsid w:val="00F84F6A"/>
    <w:rsid w:val="00F8509F"/>
    <w:rsid w:val="00F85244"/>
    <w:rsid w:val="00F85AD4"/>
    <w:rsid w:val="00F90111"/>
    <w:rsid w:val="00F91640"/>
    <w:rsid w:val="00F92CF1"/>
    <w:rsid w:val="00F93D24"/>
    <w:rsid w:val="00F945E3"/>
    <w:rsid w:val="00F94802"/>
    <w:rsid w:val="00F951DF"/>
    <w:rsid w:val="00F95411"/>
    <w:rsid w:val="00F95A93"/>
    <w:rsid w:val="00F96224"/>
    <w:rsid w:val="00F97AA5"/>
    <w:rsid w:val="00F97F27"/>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0EF4"/>
    <w:rsid w:val="00FD190E"/>
    <w:rsid w:val="00FD1B2F"/>
    <w:rsid w:val="00FD2092"/>
    <w:rsid w:val="00FD20F2"/>
    <w:rsid w:val="00FD2576"/>
    <w:rsid w:val="00FD29E0"/>
    <w:rsid w:val="00FD30F4"/>
    <w:rsid w:val="00FD4CAA"/>
    <w:rsid w:val="00FD4DE1"/>
    <w:rsid w:val="00FD5305"/>
    <w:rsid w:val="00FD5A87"/>
    <w:rsid w:val="00FD6574"/>
    <w:rsid w:val="00FD7586"/>
    <w:rsid w:val="00FD784E"/>
    <w:rsid w:val="00FE0703"/>
    <w:rsid w:val="00FE13FD"/>
    <w:rsid w:val="00FE2119"/>
    <w:rsid w:val="00FE22F7"/>
    <w:rsid w:val="00FE293F"/>
    <w:rsid w:val="00FE3566"/>
    <w:rsid w:val="00FE3E20"/>
    <w:rsid w:val="00FE3FCF"/>
    <w:rsid w:val="00FE4838"/>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12"/>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A60DB1"/>
    <w:pPr>
      <w:numPr>
        <w:numId w:val="10"/>
      </w:numPr>
      <w:pBdr>
        <w:bottom w:val="single" w:sz="4" w:space="6" w:color="9F9F9F"/>
      </w:pBdr>
      <w:tabs>
        <w:tab w:val="left" w:pos="851"/>
      </w:tabs>
      <w:ind w:left="540" w:hanging="630"/>
    </w:pPr>
    <w:rPr>
      <w:rFonts w:ascii="Verdana" w:hAnsi="Verdana" w:cs="Calibri"/>
      <w:b/>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9.126.66.128:8080/elision-dialer/elision-api/main.php?action=add_multi_lead&amp;source=external&amp;multi_leads=%5b%7b%22phone_number%22:%221111111111%22,%22first_name%22:%22Elision%22,%22last_name%22:%22last_name1%22,%22list_id%22:%224611%22,%22province%22:%22mrnnumber%22%7d,%7b%22phone_number%22:%222222222222%22,%22first_name%22:%22Elision%22,%22last_name%22:%22last_name1%22,%22list_id%22:%224611%22,%22province%22:%22mrn%20number%22%7d%5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209.126.66.128:8080/elision-dialer/elision-api/main.php?source=test&amp;action=add_list&amp;list_id=1101&amp;list_name=Test+API+list&amp;list_description=test_list&amp;campaign_id=cyz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9</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Mehul Shah</dc:creator>
  <cp:lastModifiedBy>elision</cp:lastModifiedBy>
  <cp:revision>65</cp:revision>
  <cp:lastPrinted>2014-09-24T05:41:00Z</cp:lastPrinted>
  <dcterms:created xsi:type="dcterms:W3CDTF">2018-06-22T08:57:00Z</dcterms:created>
  <dcterms:modified xsi:type="dcterms:W3CDTF">2018-07-06T14:43:00Z</dcterms:modified>
</cp:coreProperties>
</file>